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D2114" w14:textId="77777777" w:rsidR="00874A5E" w:rsidRDefault="00E37716" w:rsidP="00AD7E54">
      <w:pPr>
        <w:pStyle w:val="a3"/>
      </w:pPr>
      <w:r>
        <w:t>TextEngine</w:t>
      </w:r>
    </w:p>
    <w:p w14:paraId="4C9AD80D" w14:textId="77777777" w:rsidR="00E37716" w:rsidRDefault="00E37716"/>
    <w:p w14:paraId="6B5F581E" w14:textId="77777777" w:rsidR="00E37716" w:rsidRDefault="00E37716" w:rsidP="00AD7E54">
      <w:pPr>
        <w:pStyle w:val="1"/>
        <w:rPr>
          <w:lang w:eastAsia="zh-CN"/>
        </w:rPr>
      </w:pPr>
      <w:r>
        <w:t xml:space="preserve">1. </w:t>
      </w:r>
      <w:r>
        <w:rPr>
          <w:rFonts w:hint="eastAsia"/>
          <w:lang w:eastAsia="zh-CN"/>
        </w:rPr>
        <w:t>系</w:t>
      </w:r>
      <w:r>
        <w:rPr>
          <w:rFonts w:ascii="宋体" w:eastAsia="宋体" w:hAnsi="宋体" w:cs="宋体" w:hint="eastAsia"/>
          <w:lang w:eastAsia="zh-CN"/>
        </w:rPr>
        <w:t>统</w:t>
      </w:r>
      <w:r>
        <w:rPr>
          <w:rFonts w:hint="eastAsia"/>
          <w:lang w:eastAsia="zh-CN"/>
        </w:rPr>
        <w:t>构成</w:t>
      </w:r>
    </w:p>
    <w:p w14:paraId="4B94B001" w14:textId="0F8233C7" w:rsidR="00AD7E54" w:rsidRDefault="00AD7E54">
      <w:pPr>
        <w:rPr>
          <w:rFonts w:ascii="宋体" w:eastAsia="宋体" w:hAnsi="宋体" w:cs="宋体"/>
          <w:lang w:eastAsia="zh-CN"/>
        </w:rPr>
      </w:pPr>
      <w:r>
        <w:rPr>
          <w:rFonts w:hint="eastAsia"/>
          <w:lang w:eastAsia="zh-CN"/>
        </w:rPr>
        <w:t xml:space="preserve">    TextEngine</w:t>
      </w:r>
      <w:r>
        <w:rPr>
          <w:rFonts w:ascii="宋体" w:eastAsia="宋体" w:hAnsi="宋体" w:cs="宋体" w:hint="eastAsia"/>
          <w:lang w:eastAsia="zh-CN"/>
        </w:rPr>
        <w:t>（简称TE）是CIC Tech 开发的分布式存储系统，旨在为大量BBS文本存储以及数据处理提供一个全面的解决方案，包括容量的可扩充性，数据的冗余备份，以及访问时的缓存和负载平衡。</w:t>
      </w:r>
    </w:p>
    <w:p w14:paraId="110900EF" w14:textId="0C185362" w:rsidR="00AD7E54" w:rsidRDefault="00AD7E54">
      <w:pPr>
        <w:rPr>
          <w:rFonts w:ascii="宋体" w:eastAsia="宋体" w:hAnsi="宋体" w:cs="宋体"/>
          <w:lang w:eastAsia="zh-CN"/>
        </w:rPr>
      </w:pPr>
      <w:r>
        <w:rPr>
          <w:rFonts w:ascii="宋体" w:eastAsia="宋体" w:hAnsi="宋体" w:cs="宋体" w:hint="eastAsia"/>
          <w:lang w:eastAsia="zh-CN"/>
        </w:rPr>
        <w:t xml:space="preserve">    系统组件包括核心的存储部分（Text Repository，简称TR），支持数据处理业务流的ItemImporter，以及支持其他系统读取TE数据的TEClient。</w:t>
      </w:r>
    </w:p>
    <w:p w14:paraId="1C4380DD" w14:textId="77777777" w:rsidR="00AD7E54" w:rsidRDefault="00AD7E54">
      <w:pPr>
        <w:rPr>
          <w:lang w:eastAsia="zh-CN"/>
        </w:rPr>
      </w:pPr>
    </w:p>
    <w:p w14:paraId="43C4583B" w14:textId="77777777" w:rsidR="00E37716" w:rsidRDefault="00E37716" w:rsidP="00AD7E54">
      <w:pPr>
        <w:pStyle w:val="1"/>
        <w:rPr>
          <w:rFonts w:ascii="宋体" w:eastAsia="宋体" w:hAnsi="宋体" w:cs="宋体"/>
          <w:lang w:eastAsia="zh-CN"/>
        </w:rPr>
      </w:pPr>
      <w:r>
        <w:rPr>
          <w:rFonts w:hint="eastAsia"/>
          <w:lang w:eastAsia="zh-CN"/>
        </w:rPr>
        <w:t xml:space="preserve">2. </w:t>
      </w:r>
      <w:r>
        <w:rPr>
          <w:rFonts w:hint="eastAsia"/>
          <w:lang w:eastAsia="zh-CN"/>
        </w:rPr>
        <w:t>存</w:t>
      </w:r>
      <w:r>
        <w:rPr>
          <w:rFonts w:ascii="宋体" w:eastAsia="宋体" w:hAnsi="宋体" w:cs="宋体" w:hint="eastAsia"/>
          <w:lang w:eastAsia="zh-CN"/>
        </w:rPr>
        <w:t>储架构</w:t>
      </w:r>
    </w:p>
    <w:p w14:paraId="7E031D19" w14:textId="2215DAE5" w:rsidR="00AD7E54" w:rsidRPr="00AD7E54" w:rsidRDefault="002A1473" w:rsidP="00AD7E54">
      <w:pPr>
        <w:pStyle w:val="2"/>
        <w:rPr>
          <w:lang w:eastAsia="zh-CN"/>
        </w:rPr>
      </w:pPr>
      <w:r>
        <w:rPr>
          <w:rFonts w:hint="eastAsia"/>
          <w:lang w:eastAsia="zh-CN"/>
        </w:rPr>
        <w:t>存</w:t>
      </w:r>
      <w:r>
        <w:rPr>
          <w:rFonts w:ascii="宋体" w:eastAsia="宋体" w:hAnsi="宋体" w:cs="宋体" w:hint="eastAsia"/>
          <w:lang w:eastAsia="zh-CN"/>
        </w:rPr>
        <w:t>储</w:t>
      </w:r>
      <w:r w:rsidR="00AD7E54" w:rsidRPr="00AD7E54">
        <w:rPr>
          <w:lang w:eastAsia="zh-CN"/>
        </w:rPr>
        <w:t>系</w:t>
      </w:r>
      <w:r w:rsidR="00AD7E54" w:rsidRPr="00AD7E54">
        <w:rPr>
          <w:rFonts w:ascii="宋体" w:eastAsia="宋体" w:hAnsi="宋体" w:cs="宋体" w:hint="eastAsia"/>
          <w:lang w:eastAsia="zh-CN"/>
        </w:rPr>
        <w:t>统</w:t>
      </w:r>
      <w:r w:rsidR="00AD7E54" w:rsidRPr="00AD7E54">
        <w:rPr>
          <w:lang w:eastAsia="zh-CN"/>
        </w:rPr>
        <w:t>架构</w:t>
      </w:r>
      <w:r w:rsidR="00AD7E54" w:rsidRPr="00AD7E54">
        <w:rPr>
          <w:rFonts w:ascii="宋体" w:eastAsia="宋体" w:hAnsi="宋体" w:cs="宋体" w:hint="eastAsia"/>
          <w:lang w:eastAsia="zh-CN"/>
        </w:rPr>
        <w:t>图</w:t>
      </w:r>
    </w:p>
    <w:p w14:paraId="58804968" w14:textId="77777777" w:rsidR="00AD7E54" w:rsidRPr="00AD7E54" w:rsidRDefault="00AD7E54" w:rsidP="00AD7E54">
      <w:pPr>
        <w:rPr>
          <w:rFonts w:ascii="宋体" w:eastAsia="宋体" w:hAnsi="宋体" w:cs="宋体"/>
          <w:lang w:eastAsia="zh-CN"/>
        </w:rPr>
      </w:pPr>
    </w:p>
    <w:p w14:paraId="4C8D0867" w14:textId="3E97D2D7" w:rsidR="00AD7E54" w:rsidRPr="00AD7E54" w:rsidRDefault="00AD7E54" w:rsidP="00AD7E54">
      <w:pPr>
        <w:rPr>
          <w:rFonts w:ascii="宋体" w:eastAsia="宋体" w:hAnsi="宋体" w:cs="宋体"/>
          <w:lang w:eastAsia="zh-CN"/>
        </w:rPr>
      </w:pPr>
      <w:r w:rsidRPr="00AD7E54">
        <w:rPr>
          <w:rFonts w:ascii="宋体" w:eastAsia="宋体" w:hAnsi="宋体" w:cs="宋体"/>
          <w:noProof/>
          <w:lang w:eastAsia="zh-CN"/>
        </w:rPr>
        <mc:AlternateContent>
          <mc:Choice Requires="wpg">
            <w:drawing>
              <wp:anchor distT="0" distB="0" distL="0" distR="0" simplePos="0" relativeHeight="251659264" behindDoc="0" locked="0" layoutInCell="1" allowOverlap="1" wp14:anchorId="25931D18" wp14:editId="4932D811">
                <wp:simplePos x="0" y="0"/>
                <wp:positionH relativeFrom="column">
                  <wp:posOffset>95250</wp:posOffset>
                </wp:positionH>
                <wp:positionV relativeFrom="paragraph">
                  <wp:posOffset>92075</wp:posOffset>
                </wp:positionV>
                <wp:extent cx="5374005" cy="4101465"/>
                <wp:effectExtent l="2540" t="0" r="8255" b="19050"/>
                <wp:wrapSquare wrapText="bothSides"/>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005" cy="4101465"/>
                          <a:chOff x="150" y="145"/>
                          <a:chExt cx="8462" cy="6458"/>
                        </a:xfrm>
                      </wpg:grpSpPr>
                      <wps:wsp>
                        <wps:cNvPr id="16" name="Text Box 17"/>
                        <wps:cNvSpPr txBox="1">
                          <a:spLocks noChangeArrowheads="1"/>
                        </wps:cNvSpPr>
                        <wps:spPr bwMode="auto">
                          <a:xfrm>
                            <a:off x="150" y="2488"/>
                            <a:ext cx="3685" cy="4111"/>
                          </a:xfrm>
                          <a:prstGeom prst="rect">
                            <a:avLst/>
                          </a:prstGeom>
                          <a:solidFill>
                            <a:srgbClr val="00FFFF"/>
                          </a:solidFill>
                          <a:ln w="936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CFEDC6" w14:textId="77777777" w:rsidR="00C44088" w:rsidRDefault="00C44088" w:rsidP="00AD7E54">
                              <w:pPr>
                                <w:jc w:val="center"/>
                              </w:pPr>
                            </w:p>
                            <w:p w14:paraId="1EE1866B" w14:textId="77777777" w:rsidR="00C44088" w:rsidRDefault="00C44088" w:rsidP="00AD7E54">
                              <w:pPr>
                                <w:jc w:val="center"/>
                                <w:rPr>
                                  <w:rFonts w:ascii="Thorndale AMT" w:eastAsia="Albany AMT" w:hAnsi="Thorndale AMT" w:cs="Albany AMT"/>
                                  <w:kern w:val="1"/>
                                </w:rPr>
                              </w:pPr>
                              <w:r>
                                <w:rPr>
                                  <w:rFonts w:ascii="Thorndale AMT" w:eastAsia="Albany AMT" w:hAnsi="Thorndale AMT" w:cs="Albany AMT"/>
                                  <w:kern w:val="1"/>
                                </w:rPr>
                                <w:t>Data Node</w:t>
                              </w:r>
                            </w:p>
                            <w:p w14:paraId="4CEE8745" w14:textId="77777777" w:rsidR="00C44088" w:rsidRDefault="00C44088" w:rsidP="00AD7E54">
                              <w:pPr>
                                <w:jc w:val="center"/>
                              </w:pPr>
                            </w:p>
                            <w:p w14:paraId="75C83815" w14:textId="77777777" w:rsidR="00C44088" w:rsidRDefault="00C44088" w:rsidP="00AD7E54">
                              <w:pPr>
                                <w:jc w:val="center"/>
                              </w:pPr>
                            </w:p>
                            <w:p w14:paraId="1D1C6B8D" w14:textId="77777777" w:rsidR="00C44088" w:rsidRDefault="00C44088" w:rsidP="00AD7E54">
                              <w:pPr>
                                <w:jc w:val="center"/>
                              </w:pPr>
                            </w:p>
                            <w:p w14:paraId="6656C5AE" w14:textId="77777777" w:rsidR="00C44088" w:rsidRDefault="00C44088" w:rsidP="00AD7E54">
                              <w:pPr>
                                <w:jc w:val="center"/>
                              </w:pPr>
                            </w:p>
                            <w:p w14:paraId="29EA8CAA" w14:textId="77777777" w:rsidR="00C44088" w:rsidRDefault="00C44088" w:rsidP="00AD7E54">
                              <w:pPr>
                                <w:jc w:val="center"/>
                              </w:pPr>
                            </w:p>
                            <w:p w14:paraId="2623112E" w14:textId="77777777" w:rsidR="00C44088" w:rsidRDefault="00C44088" w:rsidP="00AD7E54">
                              <w:pPr>
                                <w:jc w:val="center"/>
                              </w:pPr>
                            </w:p>
                            <w:p w14:paraId="2A56C6C3" w14:textId="77777777" w:rsidR="00C44088" w:rsidRDefault="00C44088" w:rsidP="00AD7E54">
                              <w:pPr>
                                <w:jc w:val="center"/>
                              </w:pPr>
                            </w:p>
                            <w:p w14:paraId="5E13F164" w14:textId="77777777" w:rsidR="00C44088" w:rsidRDefault="00C44088" w:rsidP="00AD7E54">
                              <w:pPr>
                                <w:jc w:val="center"/>
                              </w:pPr>
                            </w:p>
                            <w:p w14:paraId="3E207F44" w14:textId="77777777" w:rsidR="00C44088" w:rsidRDefault="00C44088" w:rsidP="00AD7E54">
                              <w:pPr>
                                <w:jc w:val="center"/>
                              </w:pPr>
                            </w:p>
                            <w:p w14:paraId="7FBF29CB" w14:textId="77777777" w:rsidR="00C44088" w:rsidRDefault="00C44088" w:rsidP="00AD7E54">
                              <w:pPr>
                                <w:jc w:val="center"/>
                              </w:pPr>
                            </w:p>
                            <w:p w14:paraId="63B345A2" w14:textId="77777777" w:rsidR="00C44088" w:rsidRDefault="00C44088" w:rsidP="00AD7E54">
                              <w:pPr>
                                <w:jc w:val="center"/>
                              </w:pPr>
                            </w:p>
                            <w:p w14:paraId="6F833F7A" w14:textId="77777777" w:rsidR="00C44088" w:rsidRDefault="00C44088" w:rsidP="00AD7E54">
                              <w:pPr>
                                <w:jc w:val="center"/>
                              </w:pPr>
                            </w:p>
                            <w:p w14:paraId="19270D2E" w14:textId="77777777" w:rsidR="00C44088" w:rsidRDefault="00C44088" w:rsidP="00AD7E54">
                              <w:pPr>
                                <w:jc w:val="center"/>
                              </w:pPr>
                            </w:p>
                          </w:txbxContent>
                        </wps:txbx>
                        <wps:bodyPr rot="0" vert="horz" wrap="square" lIns="0" tIns="0" rIns="0" bIns="0" anchor="ctr" anchorCtr="0">
                          <a:noAutofit/>
                        </wps:bodyPr>
                      </wps:wsp>
                      <wps:wsp>
                        <wps:cNvPr id="17" name="Text Box 18"/>
                        <wps:cNvSpPr txBox="1">
                          <a:spLocks noChangeArrowheads="1"/>
                        </wps:cNvSpPr>
                        <wps:spPr bwMode="auto">
                          <a:xfrm>
                            <a:off x="297" y="5635"/>
                            <a:ext cx="1437" cy="555"/>
                          </a:xfrm>
                          <a:prstGeom prst="rect">
                            <a:avLst/>
                          </a:pr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A3159E2" w14:textId="77777777" w:rsidR="00C44088" w:rsidRDefault="00C44088" w:rsidP="00AD7E54">
                              <w:pPr>
                                <w:jc w:val="center"/>
                                <w:rPr>
                                  <w:rFonts w:ascii="Thorndale AMT" w:eastAsia="Albany AMT" w:hAnsi="Thorndale AMT" w:cs="Albany AMT"/>
                                  <w:kern w:val="1"/>
                                </w:rPr>
                              </w:pPr>
                              <w:r>
                                <w:rPr>
                                  <w:rFonts w:ascii="Thorndale AMT" w:eastAsia="Albany AMT" w:hAnsi="Thorndale AMT" w:cs="Albany AMT"/>
                                  <w:kern w:val="1"/>
                                </w:rPr>
                                <w:t>IDF</w:t>
                              </w:r>
                            </w:p>
                          </w:txbxContent>
                        </wps:txbx>
                        <wps:bodyPr rot="0" vert="horz" wrap="square" lIns="0" tIns="0" rIns="0" bIns="0" anchor="ctr" anchorCtr="0">
                          <a:noAutofit/>
                        </wps:bodyPr>
                      </wps:wsp>
                      <wps:wsp>
                        <wps:cNvPr id="18" name="Text Box 19"/>
                        <wps:cNvSpPr txBox="1">
                          <a:spLocks noChangeArrowheads="1"/>
                        </wps:cNvSpPr>
                        <wps:spPr bwMode="auto">
                          <a:xfrm>
                            <a:off x="326" y="4870"/>
                            <a:ext cx="1363" cy="512"/>
                          </a:xfrm>
                          <a:prstGeom prst="rect">
                            <a:avLst/>
                          </a:pr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251E11C" w14:textId="77777777" w:rsidR="00C44088" w:rsidRDefault="00C44088" w:rsidP="00AD7E54">
                              <w:pPr>
                                <w:jc w:val="center"/>
                                <w:rPr>
                                  <w:rFonts w:ascii="Thorndale AMT" w:eastAsia="Albany AMT" w:hAnsi="Thorndale AMT" w:cs="Albany AMT"/>
                                  <w:kern w:val="1"/>
                                </w:rPr>
                              </w:pPr>
                              <w:r>
                                <w:rPr>
                                  <w:rFonts w:ascii="Thorndale AMT" w:eastAsia="Albany AMT" w:hAnsi="Thorndale AMT" w:cs="Albany AMT"/>
                                  <w:kern w:val="1"/>
                                </w:rPr>
                                <w:t>IDF Engine</w:t>
                              </w:r>
                            </w:p>
                          </w:txbxContent>
                        </wps:txbx>
                        <wps:bodyPr rot="0" vert="horz" wrap="square" lIns="0" tIns="0" rIns="0" bIns="0" anchor="ctr" anchorCtr="0">
                          <a:noAutofit/>
                        </wps:bodyPr>
                      </wps:wsp>
                      <wps:wsp>
                        <wps:cNvPr id="19" name="Text Box 20"/>
                        <wps:cNvSpPr txBox="1">
                          <a:spLocks noChangeArrowheads="1"/>
                        </wps:cNvSpPr>
                        <wps:spPr bwMode="auto">
                          <a:xfrm>
                            <a:off x="341" y="4048"/>
                            <a:ext cx="3038" cy="570"/>
                          </a:xfrm>
                          <a:prstGeom prst="rect">
                            <a:avLst/>
                          </a:pr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35B6E1" w14:textId="77777777" w:rsidR="00C44088" w:rsidRDefault="00C44088" w:rsidP="00AD7E54">
                              <w:pPr>
                                <w:jc w:val="center"/>
                                <w:rPr>
                                  <w:rFonts w:ascii="Thorndale AMT" w:eastAsia="Albany AMT" w:hAnsi="Thorndale AMT" w:cs="Albany AMT"/>
                                  <w:kern w:val="1"/>
                                </w:rPr>
                              </w:pPr>
                              <w:r>
                                <w:rPr>
                                  <w:rFonts w:ascii="Thorndale AMT" w:eastAsia="Albany AMT" w:hAnsi="Thorndale AMT" w:cs="Albany AMT"/>
                                  <w:kern w:val="1"/>
                                </w:rPr>
                                <w:t>Repository Engine</w:t>
                              </w:r>
                            </w:p>
                          </w:txbxContent>
                        </wps:txbx>
                        <wps:bodyPr rot="0" vert="horz" wrap="square" lIns="0" tIns="0" rIns="0" bIns="0" anchor="ctr" anchorCtr="0">
                          <a:noAutofit/>
                        </wps:bodyPr>
                      </wps:wsp>
                      <wps:wsp>
                        <wps:cNvPr id="20" name="Text Box 21"/>
                        <wps:cNvSpPr txBox="1">
                          <a:spLocks noChangeArrowheads="1"/>
                        </wps:cNvSpPr>
                        <wps:spPr bwMode="auto">
                          <a:xfrm>
                            <a:off x="341" y="3175"/>
                            <a:ext cx="3038" cy="570"/>
                          </a:xfrm>
                          <a:prstGeom prst="rect">
                            <a:avLst/>
                          </a:pr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9B5A90F" w14:textId="77777777" w:rsidR="00C44088" w:rsidRDefault="00C44088" w:rsidP="00AD7E54">
                              <w:pPr>
                                <w:jc w:val="center"/>
                                <w:rPr>
                                  <w:rFonts w:ascii="Thorndale AMT" w:eastAsia="Albany AMT" w:hAnsi="Thorndale AMT" w:cs="Albany AMT"/>
                                  <w:kern w:val="1"/>
                                </w:rPr>
                              </w:pPr>
                              <w:r>
                                <w:rPr>
                                  <w:rFonts w:ascii="Thorndale AMT" w:eastAsia="Albany AMT" w:hAnsi="Thorndale AMT" w:cs="Albany AMT"/>
                                  <w:kern w:val="1"/>
                                </w:rPr>
                                <w:t>Data Node Daemon</w:t>
                              </w:r>
                            </w:p>
                          </w:txbxContent>
                        </wps:txbx>
                        <wps:bodyPr rot="0" vert="horz" wrap="square" lIns="0" tIns="0" rIns="0" bIns="0" anchor="ctr" anchorCtr="0">
                          <a:noAutofit/>
                        </wps:bodyPr>
                      </wps:wsp>
                      <wps:wsp>
                        <wps:cNvPr id="21" name="Text Box 22"/>
                        <wps:cNvSpPr txBox="1">
                          <a:spLocks noChangeArrowheads="1"/>
                        </wps:cNvSpPr>
                        <wps:spPr bwMode="auto">
                          <a:xfrm>
                            <a:off x="2016" y="4909"/>
                            <a:ext cx="1363" cy="512"/>
                          </a:xfrm>
                          <a:prstGeom prst="rect">
                            <a:avLst/>
                          </a:pr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9237DB1" w14:textId="77777777" w:rsidR="00C44088" w:rsidRDefault="00C44088" w:rsidP="00AD7E54">
                              <w:pPr>
                                <w:jc w:val="center"/>
                                <w:rPr>
                                  <w:rFonts w:ascii="Thorndale AMT" w:eastAsia="Albany AMT" w:hAnsi="Thorndale AMT" w:cs="Albany AMT"/>
                                  <w:kern w:val="1"/>
                                </w:rPr>
                              </w:pPr>
                              <w:r>
                                <w:rPr>
                                  <w:rFonts w:ascii="Thorndale AMT" w:eastAsia="Albany AMT" w:hAnsi="Thorndale AMT" w:cs="Albany AMT"/>
                                  <w:kern w:val="1"/>
                                </w:rPr>
                                <w:t>IDF Engine</w:t>
                              </w:r>
                            </w:p>
                          </w:txbxContent>
                        </wps:txbx>
                        <wps:bodyPr rot="0" vert="horz" wrap="square" lIns="0" tIns="0" rIns="0" bIns="0" anchor="ctr" anchorCtr="0">
                          <a:noAutofit/>
                        </wps:bodyPr>
                      </wps:wsp>
                      <wps:wsp>
                        <wps:cNvPr id="22" name="Text Box 23"/>
                        <wps:cNvSpPr txBox="1">
                          <a:spLocks noChangeArrowheads="1"/>
                        </wps:cNvSpPr>
                        <wps:spPr bwMode="auto">
                          <a:xfrm>
                            <a:off x="2046" y="5688"/>
                            <a:ext cx="1333" cy="555"/>
                          </a:xfrm>
                          <a:prstGeom prst="rect">
                            <a:avLst/>
                          </a:pr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199AF97" w14:textId="77777777" w:rsidR="00C44088" w:rsidRDefault="00C44088" w:rsidP="00AD7E54">
                              <w:pPr>
                                <w:jc w:val="center"/>
                                <w:rPr>
                                  <w:rFonts w:ascii="Thorndale AMT" w:eastAsia="Albany AMT" w:hAnsi="Thorndale AMT" w:cs="Albany AMT"/>
                                  <w:kern w:val="1"/>
                                </w:rPr>
                              </w:pPr>
                              <w:r>
                                <w:rPr>
                                  <w:rFonts w:ascii="Thorndale AMT" w:eastAsia="Albany AMT" w:hAnsi="Thorndale AMT" w:cs="Albany AMT"/>
                                  <w:kern w:val="1"/>
                                </w:rPr>
                                <w:t>IDF</w:t>
                              </w:r>
                            </w:p>
                          </w:txbxContent>
                        </wps:txbx>
                        <wps:bodyPr rot="0" vert="horz" wrap="square" lIns="0" tIns="0" rIns="0" bIns="0" anchor="ctr" anchorCtr="0">
                          <a:noAutofit/>
                        </wps:bodyPr>
                      </wps:wsp>
                      <wps:wsp>
                        <wps:cNvPr id="23" name="Text Box 24"/>
                        <wps:cNvSpPr txBox="1">
                          <a:spLocks noChangeArrowheads="1"/>
                        </wps:cNvSpPr>
                        <wps:spPr bwMode="auto">
                          <a:xfrm>
                            <a:off x="3044" y="145"/>
                            <a:ext cx="3010" cy="1711"/>
                          </a:xfrm>
                          <a:prstGeom prst="rect">
                            <a:avLst/>
                          </a:prstGeom>
                          <a:solidFill>
                            <a:srgbClr val="33CC66"/>
                          </a:solidFill>
                          <a:ln w="936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FF207D9" w14:textId="77777777" w:rsidR="00C44088" w:rsidRDefault="00C44088" w:rsidP="00AD7E54">
                              <w:pPr>
                                <w:jc w:val="center"/>
                                <w:rPr>
                                  <w:rFonts w:ascii="Thorndale AMT" w:eastAsia="Albany AMT" w:hAnsi="Thorndale AMT" w:cs="Albany AMT"/>
                                  <w:kern w:val="1"/>
                                </w:rPr>
                              </w:pPr>
                              <w:r>
                                <w:rPr>
                                  <w:rFonts w:ascii="Thorndale AMT" w:eastAsia="Albany AMT" w:hAnsi="Thorndale AMT" w:cs="Albany AMT"/>
                                  <w:kern w:val="1"/>
                                </w:rPr>
                                <w:t>Name Node</w:t>
                              </w:r>
                            </w:p>
                            <w:p w14:paraId="3324016D" w14:textId="77777777" w:rsidR="00C44088" w:rsidRDefault="00C44088" w:rsidP="00AD7E54">
                              <w:pPr>
                                <w:jc w:val="center"/>
                              </w:pPr>
                            </w:p>
                            <w:p w14:paraId="0757742A" w14:textId="77777777" w:rsidR="00C44088" w:rsidRDefault="00C44088" w:rsidP="00AD7E54">
                              <w:pPr>
                                <w:jc w:val="center"/>
                              </w:pPr>
                            </w:p>
                            <w:p w14:paraId="41102043" w14:textId="77777777" w:rsidR="00C44088" w:rsidRDefault="00C44088" w:rsidP="00AD7E54">
                              <w:pPr>
                                <w:jc w:val="center"/>
                              </w:pPr>
                            </w:p>
                            <w:p w14:paraId="22B27C3D" w14:textId="77777777" w:rsidR="00C44088" w:rsidRDefault="00C44088" w:rsidP="00AD7E54">
                              <w:pPr>
                                <w:jc w:val="center"/>
                              </w:pPr>
                            </w:p>
                          </w:txbxContent>
                        </wps:txbx>
                        <wps:bodyPr rot="0" vert="horz" wrap="square" lIns="0" tIns="0" rIns="0" bIns="0" anchor="ctr" anchorCtr="0">
                          <a:noAutofit/>
                        </wps:bodyPr>
                      </wps:wsp>
                      <wps:wsp>
                        <wps:cNvPr id="24" name="Text Box 25"/>
                        <wps:cNvSpPr txBox="1">
                          <a:spLocks noChangeArrowheads="1"/>
                        </wps:cNvSpPr>
                        <wps:spPr bwMode="auto">
                          <a:xfrm>
                            <a:off x="4927" y="2492"/>
                            <a:ext cx="3685" cy="4111"/>
                          </a:xfrm>
                          <a:prstGeom prst="rect">
                            <a:avLst/>
                          </a:prstGeom>
                          <a:solidFill>
                            <a:srgbClr val="00FFFF"/>
                          </a:solidFill>
                          <a:ln w="936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454F818" w14:textId="77777777" w:rsidR="00C44088" w:rsidRDefault="00C44088" w:rsidP="00AD7E54">
                              <w:pPr>
                                <w:jc w:val="center"/>
                              </w:pPr>
                            </w:p>
                            <w:p w14:paraId="3ABE7295" w14:textId="77777777" w:rsidR="00C44088" w:rsidRDefault="00C44088" w:rsidP="00AD7E54">
                              <w:pPr>
                                <w:jc w:val="center"/>
                                <w:rPr>
                                  <w:rFonts w:ascii="Thorndale AMT" w:eastAsia="Albany AMT" w:hAnsi="Thorndale AMT" w:cs="Albany AMT"/>
                                  <w:kern w:val="1"/>
                                </w:rPr>
                              </w:pPr>
                              <w:r>
                                <w:rPr>
                                  <w:rFonts w:ascii="Thorndale AMT" w:eastAsia="Albany AMT" w:hAnsi="Thorndale AMT" w:cs="Albany AMT"/>
                                  <w:kern w:val="1"/>
                                </w:rPr>
                                <w:t>Data Node</w:t>
                              </w:r>
                            </w:p>
                            <w:p w14:paraId="373E8B02" w14:textId="77777777" w:rsidR="00C44088" w:rsidRDefault="00C44088" w:rsidP="00AD7E54">
                              <w:pPr>
                                <w:jc w:val="center"/>
                              </w:pPr>
                            </w:p>
                            <w:p w14:paraId="75678D23" w14:textId="77777777" w:rsidR="00C44088" w:rsidRDefault="00C44088" w:rsidP="00AD7E54">
                              <w:pPr>
                                <w:jc w:val="center"/>
                              </w:pPr>
                            </w:p>
                            <w:p w14:paraId="209E6783" w14:textId="77777777" w:rsidR="00C44088" w:rsidRDefault="00C44088" w:rsidP="00AD7E54">
                              <w:pPr>
                                <w:jc w:val="center"/>
                              </w:pPr>
                            </w:p>
                            <w:p w14:paraId="77F5C05D" w14:textId="77777777" w:rsidR="00C44088" w:rsidRDefault="00C44088" w:rsidP="00AD7E54">
                              <w:pPr>
                                <w:jc w:val="center"/>
                              </w:pPr>
                            </w:p>
                            <w:p w14:paraId="29E19D55" w14:textId="77777777" w:rsidR="00C44088" w:rsidRDefault="00C44088" w:rsidP="00AD7E54">
                              <w:pPr>
                                <w:jc w:val="center"/>
                              </w:pPr>
                            </w:p>
                            <w:p w14:paraId="4F5D8EEF" w14:textId="77777777" w:rsidR="00C44088" w:rsidRDefault="00C44088" w:rsidP="00AD7E54">
                              <w:pPr>
                                <w:jc w:val="center"/>
                              </w:pPr>
                            </w:p>
                            <w:p w14:paraId="5341447C" w14:textId="77777777" w:rsidR="00C44088" w:rsidRDefault="00C44088" w:rsidP="00AD7E54">
                              <w:pPr>
                                <w:jc w:val="center"/>
                              </w:pPr>
                            </w:p>
                            <w:p w14:paraId="09ED24D6" w14:textId="77777777" w:rsidR="00C44088" w:rsidRDefault="00C44088" w:rsidP="00AD7E54">
                              <w:pPr>
                                <w:jc w:val="center"/>
                              </w:pPr>
                            </w:p>
                            <w:p w14:paraId="69AAECC6" w14:textId="77777777" w:rsidR="00C44088" w:rsidRDefault="00C44088" w:rsidP="00AD7E54">
                              <w:pPr>
                                <w:jc w:val="center"/>
                              </w:pPr>
                            </w:p>
                            <w:p w14:paraId="5D4A4943" w14:textId="77777777" w:rsidR="00C44088" w:rsidRDefault="00C44088" w:rsidP="00AD7E54">
                              <w:pPr>
                                <w:jc w:val="center"/>
                              </w:pPr>
                            </w:p>
                            <w:p w14:paraId="05E9674F" w14:textId="77777777" w:rsidR="00C44088" w:rsidRDefault="00C44088" w:rsidP="00AD7E54">
                              <w:pPr>
                                <w:jc w:val="center"/>
                              </w:pPr>
                            </w:p>
                            <w:p w14:paraId="662CFE9D" w14:textId="77777777" w:rsidR="00C44088" w:rsidRDefault="00C44088" w:rsidP="00AD7E54">
                              <w:pPr>
                                <w:jc w:val="center"/>
                              </w:pPr>
                            </w:p>
                            <w:p w14:paraId="6730C0B9" w14:textId="77777777" w:rsidR="00C44088" w:rsidRDefault="00C44088" w:rsidP="00AD7E54">
                              <w:pPr>
                                <w:jc w:val="center"/>
                              </w:pPr>
                            </w:p>
                          </w:txbxContent>
                        </wps:txbx>
                        <wps:bodyPr rot="0" vert="horz" wrap="square" lIns="0" tIns="0" rIns="0" bIns="0" anchor="ctr" anchorCtr="0">
                          <a:noAutofit/>
                        </wps:bodyPr>
                      </wps:wsp>
                      <wpg:grpSp>
                        <wpg:cNvPr id="25" name="Group 26"/>
                        <wpg:cNvGrpSpPr>
                          <a:grpSpLocks/>
                        </wpg:cNvGrpSpPr>
                        <wpg:grpSpPr bwMode="auto">
                          <a:xfrm>
                            <a:off x="3266" y="718"/>
                            <a:ext cx="820" cy="1010"/>
                            <a:chOff x="3266" y="718"/>
                            <a:chExt cx="820" cy="1010"/>
                          </a:xfrm>
                        </wpg:grpSpPr>
                        <wps:wsp>
                          <wps:cNvPr id="26" name="AutoShape 27"/>
                          <wps:cNvSpPr>
                            <a:spLocks noChangeArrowheads="1"/>
                          </wps:cNvSpPr>
                          <wps:spPr bwMode="auto">
                            <a:xfrm>
                              <a:off x="3266" y="718"/>
                              <a:ext cx="820" cy="1010"/>
                            </a:xfrm>
                            <a:prstGeom prst="flowChartMagneticDisk">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ctr" anchorCtr="0" upright="1">
                            <a:noAutofit/>
                          </wps:bodyPr>
                        </wps:wsp>
                        <wps:wsp>
                          <wps:cNvPr id="27" name="Text Box 28"/>
                          <wps:cNvSpPr txBox="1">
                            <a:spLocks noChangeArrowheads="1"/>
                          </wps:cNvSpPr>
                          <wps:spPr bwMode="auto">
                            <a:xfrm>
                              <a:off x="3313" y="1036"/>
                              <a:ext cx="722" cy="5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45E646E" w14:textId="77777777" w:rsidR="00C44088" w:rsidRDefault="00C44088" w:rsidP="00AD7E54">
                                <w:pPr>
                                  <w:rPr>
                                    <w:rFonts w:ascii="Thorndale AMT" w:eastAsia="Albany AMT" w:hAnsi="Thorndale AMT" w:cs="Albany AMT"/>
                                    <w:kern w:val="1"/>
                                    <w:sz w:val="15"/>
                                    <w:szCs w:val="15"/>
                                  </w:rPr>
                                </w:pPr>
                                <w:r>
                                  <w:rPr>
                                    <w:rFonts w:ascii="Thorndale AMT" w:eastAsia="Albany AMT" w:hAnsi="Thorndale AMT" w:cs="Albany AMT"/>
                                    <w:kern w:val="1"/>
                                    <w:sz w:val="15"/>
                                    <w:szCs w:val="15"/>
                                  </w:rPr>
                                  <w:t>Name Node</w:t>
                                </w:r>
                              </w:p>
                              <w:p w14:paraId="443FA707" w14:textId="77777777" w:rsidR="00C44088" w:rsidRDefault="00C44088" w:rsidP="00AD7E54">
                                <w:pPr>
                                  <w:rPr>
                                    <w:rFonts w:ascii="Thorndale AMT" w:eastAsia="Albany AMT" w:hAnsi="Thorndale AMT" w:cs="Albany AMT"/>
                                    <w:kern w:val="1"/>
                                    <w:sz w:val="15"/>
                                    <w:szCs w:val="15"/>
                                  </w:rPr>
                                </w:pPr>
                                <w:r>
                                  <w:rPr>
                                    <w:rFonts w:ascii="Thorndale AMT" w:eastAsia="Albany AMT" w:hAnsi="Thorndale AMT" w:cs="Albany AMT"/>
                                    <w:kern w:val="1"/>
                                    <w:sz w:val="15"/>
                                    <w:szCs w:val="15"/>
                                  </w:rPr>
                                  <w:t>Repository</w:t>
                                </w:r>
                              </w:p>
                            </w:txbxContent>
                          </wps:txbx>
                          <wps:bodyPr rot="0" vert="horz" wrap="square" lIns="0" tIns="0" rIns="0" bIns="0" anchor="ctr" anchorCtr="0">
                            <a:noAutofit/>
                          </wps:bodyPr>
                        </wps:wsp>
                      </wpg:grpSp>
                      <wps:wsp>
                        <wps:cNvPr id="28" name="Text Box 29"/>
                        <wps:cNvSpPr txBox="1">
                          <a:spLocks noChangeArrowheads="1"/>
                        </wps:cNvSpPr>
                        <wps:spPr bwMode="auto">
                          <a:xfrm>
                            <a:off x="4690" y="894"/>
                            <a:ext cx="1202" cy="746"/>
                          </a:xfrm>
                          <a:prstGeom prst="rect">
                            <a:avLst/>
                          </a:pr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8F793EE" w14:textId="77777777" w:rsidR="00C44088" w:rsidRDefault="00C44088" w:rsidP="00AD7E54">
                              <w:pPr>
                                <w:jc w:val="center"/>
                                <w:rPr>
                                  <w:rFonts w:ascii="Thorndale AMT" w:eastAsia="Albany AMT" w:hAnsi="Thorndale AMT" w:cs="Albany AMT"/>
                                  <w:kern w:val="1"/>
                                </w:rPr>
                              </w:pPr>
                              <w:r>
                                <w:rPr>
                                  <w:rFonts w:ascii="Thorndale AMT" w:eastAsia="Albany AMT" w:hAnsi="Thorndale AMT" w:cs="Albany AMT"/>
                                  <w:kern w:val="1"/>
                                </w:rPr>
                                <w:t>Name Node</w:t>
                              </w:r>
                            </w:p>
                            <w:p w14:paraId="2CF2E9E1" w14:textId="77777777" w:rsidR="00C44088" w:rsidRDefault="00C44088" w:rsidP="00AD7E54">
                              <w:pPr>
                                <w:jc w:val="center"/>
                                <w:rPr>
                                  <w:rFonts w:ascii="Thorndale AMT" w:eastAsia="Albany AMT" w:hAnsi="Thorndale AMT" w:cs="Albany AMT"/>
                                  <w:kern w:val="1"/>
                                </w:rPr>
                              </w:pPr>
                              <w:r>
                                <w:rPr>
                                  <w:rFonts w:ascii="Thorndale AMT" w:eastAsia="Albany AMT" w:hAnsi="Thorndale AMT" w:cs="Albany AMT"/>
                                  <w:kern w:val="1"/>
                                </w:rPr>
                                <w:t>Daemon</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7.5pt;margin-top:7.25pt;width:423.15pt;height:322.95pt;z-index:251659264;mso-wrap-distance-left:0;mso-wrap-distance-right:0" coordorigin="150,145" coordsize="8462,64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">
                <v:shapetype id="_x0000_t202" coordsize="21600,21600" o:spt="202" path="m0,0l0,21600,21600,21600,21600,0xe">
                  <v:stroke joinstyle="miter"/>
                  <v:path gradientshapeok="t" o:connecttype="rect"/>
                </v:shapetype>
                <v:shape id="Text Box 17" o:spid="_x0000_s1027" type="#_x0000_t202" style="position:absolute;left:150;top:2488;width:3685;height:41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5VywAAA&#10;ANsAAAAPAAAAZHJzL2Rvd25yZXYueG1sRE9LawIxEL4L/ocwQm+aVaiU1SjiA6W2B9/XYTNuFjeT&#10;ZRN1++9NodDbfHzPGU8bW4oH1b5wrKDfS0AQZ04XnCs4HlbdDxA+IGssHZOCH/IwnbRbY0y1e/KO&#10;HvuQixjCPkUFJoQqldJnhiz6nquII3d1tcUQYZ1LXeMzhttSDpJkKC0WHBsMVjQ3lN32d6vgfRlc&#10;f3s238Z95ouv9YIPxemi1FunmY1ABGrCv/jPvdFx/hB+f4kHyM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5VywAAAANsAAAAPAAAAAAAAAAAAAAAAAJcCAABkcnMvZG93bnJl&#10;di54bWxQSwUGAAAAAAQABAD1AAAAhAMAAAAA&#10;" fillcolor="aqua" strokeweight=".26mm">
                  <v:stroke joinstyle="round"/>
                  <v:shadow opacity="49150f"/>
                  <v:textbox inset="0,0,0,0">
                    <w:txbxContent>
                      <w:p w14:paraId="17CFEDC6" w14:textId="77777777" w:rsidR="009F49ED" w:rsidRDefault="009F49ED" w:rsidP="00AD7E54">
                        <w:pPr>
                          <w:jc w:val="center"/>
                        </w:pPr>
                      </w:p>
                      <w:p w14:paraId="1EE1866B" w14:textId="77777777" w:rsidR="009F49ED" w:rsidRDefault="009F49ED" w:rsidP="00AD7E54">
                        <w:pPr>
                          <w:jc w:val="center"/>
                          <w:rPr>
                            <w:rFonts w:ascii="Thorndale AMT" w:eastAsia="Albany AMT" w:hAnsi="Thorndale AMT" w:cs="Albany AMT"/>
                            <w:kern w:val="1"/>
                          </w:rPr>
                        </w:pPr>
                        <w:r>
                          <w:rPr>
                            <w:rFonts w:ascii="Thorndale AMT" w:eastAsia="Albany AMT" w:hAnsi="Thorndale AMT" w:cs="Albany AMT"/>
                            <w:kern w:val="1"/>
                          </w:rPr>
                          <w:t>Data Node</w:t>
                        </w:r>
                      </w:p>
                      <w:p w14:paraId="4CEE8745" w14:textId="77777777" w:rsidR="009F49ED" w:rsidRDefault="009F49ED" w:rsidP="00AD7E54">
                        <w:pPr>
                          <w:jc w:val="center"/>
                        </w:pPr>
                      </w:p>
                      <w:p w14:paraId="75C83815" w14:textId="77777777" w:rsidR="009F49ED" w:rsidRDefault="009F49ED" w:rsidP="00AD7E54">
                        <w:pPr>
                          <w:jc w:val="center"/>
                        </w:pPr>
                      </w:p>
                      <w:p w14:paraId="1D1C6B8D" w14:textId="77777777" w:rsidR="009F49ED" w:rsidRDefault="009F49ED" w:rsidP="00AD7E54">
                        <w:pPr>
                          <w:jc w:val="center"/>
                        </w:pPr>
                      </w:p>
                      <w:p w14:paraId="6656C5AE" w14:textId="77777777" w:rsidR="009F49ED" w:rsidRDefault="009F49ED" w:rsidP="00AD7E54">
                        <w:pPr>
                          <w:jc w:val="center"/>
                        </w:pPr>
                      </w:p>
                      <w:p w14:paraId="29EA8CAA" w14:textId="77777777" w:rsidR="009F49ED" w:rsidRDefault="009F49ED" w:rsidP="00AD7E54">
                        <w:pPr>
                          <w:jc w:val="center"/>
                        </w:pPr>
                      </w:p>
                      <w:p w14:paraId="2623112E" w14:textId="77777777" w:rsidR="009F49ED" w:rsidRDefault="009F49ED" w:rsidP="00AD7E54">
                        <w:pPr>
                          <w:jc w:val="center"/>
                        </w:pPr>
                      </w:p>
                      <w:p w14:paraId="2A56C6C3" w14:textId="77777777" w:rsidR="009F49ED" w:rsidRDefault="009F49ED" w:rsidP="00AD7E54">
                        <w:pPr>
                          <w:jc w:val="center"/>
                        </w:pPr>
                      </w:p>
                      <w:p w14:paraId="5E13F164" w14:textId="77777777" w:rsidR="009F49ED" w:rsidRDefault="009F49ED" w:rsidP="00AD7E54">
                        <w:pPr>
                          <w:jc w:val="center"/>
                        </w:pPr>
                      </w:p>
                      <w:p w14:paraId="3E207F44" w14:textId="77777777" w:rsidR="009F49ED" w:rsidRDefault="009F49ED" w:rsidP="00AD7E54">
                        <w:pPr>
                          <w:jc w:val="center"/>
                        </w:pPr>
                      </w:p>
                      <w:p w14:paraId="7FBF29CB" w14:textId="77777777" w:rsidR="009F49ED" w:rsidRDefault="009F49ED" w:rsidP="00AD7E54">
                        <w:pPr>
                          <w:jc w:val="center"/>
                        </w:pPr>
                      </w:p>
                      <w:p w14:paraId="63B345A2" w14:textId="77777777" w:rsidR="009F49ED" w:rsidRDefault="009F49ED" w:rsidP="00AD7E54">
                        <w:pPr>
                          <w:jc w:val="center"/>
                        </w:pPr>
                      </w:p>
                      <w:p w14:paraId="6F833F7A" w14:textId="77777777" w:rsidR="009F49ED" w:rsidRDefault="009F49ED" w:rsidP="00AD7E54">
                        <w:pPr>
                          <w:jc w:val="center"/>
                        </w:pPr>
                      </w:p>
                      <w:p w14:paraId="19270D2E" w14:textId="77777777" w:rsidR="009F49ED" w:rsidRDefault="009F49ED" w:rsidP="00AD7E54">
                        <w:pPr>
                          <w:jc w:val="center"/>
                        </w:pPr>
                      </w:p>
                    </w:txbxContent>
                  </v:textbox>
                </v:shape>
                <v:shape id="Text Box 18" o:spid="_x0000_s1028" type="#_x0000_t202" style="position:absolute;left:297;top:5635;width:1437;height:5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ijbTwwAA&#10;ANsAAAAPAAAAZHJzL2Rvd25yZXYueG1sRE/NasJAEL4XfIdlBC+lburBttFVrODPQRETH2CaHZNg&#10;djZmVxPf3i0UepuP73em885U4k6NKy0reB9GIIgzq0vOFZzS1dsnCOeRNVaWScGDHMxnvZcpxtq2&#10;fKR74nMRQtjFqKDwvo6ldFlBBt3Q1sSBO9vGoA+wyaVusA3hppKjKBpLgyWHhgJrWhaUXZKbUfCV&#10;bvz+tPtJD5s6WV+/j2X7elsqNeh3iwkIT53/F/+5tzrM/4DfX8IB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ijbTwwAAANsAAAAPAAAAAAAAAAAAAAAAAJcCAABkcnMvZG93&#10;bnJldi54bWxQSwUGAAAAAAQABAD1AAAAhwMAAAAA&#10;" fillcolor="#9cf" strokeweight=".26mm">
                  <v:stroke joinstyle="round"/>
                  <v:shadow opacity="49150f"/>
                  <v:textbox inset="0,0,0,0">
                    <w:txbxContent>
                      <w:p w14:paraId="0A3159E2" w14:textId="77777777" w:rsidR="009F49ED" w:rsidRDefault="009F49ED" w:rsidP="00AD7E54">
                        <w:pPr>
                          <w:jc w:val="center"/>
                          <w:rPr>
                            <w:rFonts w:ascii="Thorndale AMT" w:eastAsia="Albany AMT" w:hAnsi="Thorndale AMT" w:cs="Albany AMT"/>
                            <w:kern w:val="1"/>
                          </w:rPr>
                        </w:pPr>
                        <w:r>
                          <w:rPr>
                            <w:rFonts w:ascii="Thorndale AMT" w:eastAsia="Albany AMT" w:hAnsi="Thorndale AMT" w:cs="Albany AMT"/>
                            <w:kern w:val="1"/>
                          </w:rPr>
                          <w:t>IDF</w:t>
                        </w:r>
                      </w:p>
                    </w:txbxContent>
                  </v:textbox>
                </v:shape>
                <v:shape id="Text Box 19" o:spid="_x0000_s1029" type="#_x0000_t202" style="position:absolute;left:326;top:4870;width:1363;height:5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FaKhxgAA&#10;ANsAAAAPAAAAZHJzL2Rvd25yZXYueG1sRI/BbsJADETvlfiHlZF6qWADh6oNLAiQCj20qkj4AJM1&#10;SUTWm2YXkv59fajUm60Zzzwv14Nr1J26UHs2MJsmoIgLb2suDZzyt8kLqBCRLTaeycAPBVivRg9L&#10;TK3v+Uj3LJZKQjikaKCKsU21DkVFDsPUt8SiXXznMMraldp22Eu4a/Q8SZ61w5qlocKWdhUV1+zm&#10;DLzmh/h5+jjnX4c2239vj3X/dNsZ8zgeNgtQkYb4b/67freCL7Dyiw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3FaKhxgAAANsAAAAPAAAAAAAAAAAAAAAAAJcCAABkcnMv&#10;ZG93bnJldi54bWxQSwUGAAAAAAQABAD1AAAAigMAAAAA&#10;" fillcolor="#9cf" strokeweight=".26mm">
                  <v:stroke joinstyle="round"/>
                  <v:shadow opacity="49150f"/>
                  <v:textbox inset="0,0,0,0">
                    <w:txbxContent>
                      <w:p w14:paraId="2251E11C" w14:textId="77777777" w:rsidR="009F49ED" w:rsidRDefault="009F49ED" w:rsidP="00AD7E54">
                        <w:pPr>
                          <w:jc w:val="center"/>
                          <w:rPr>
                            <w:rFonts w:ascii="Thorndale AMT" w:eastAsia="Albany AMT" w:hAnsi="Thorndale AMT" w:cs="Albany AMT"/>
                            <w:kern w:val="1"/>
                          </w:rPr>
                        </w:pPr>
                        <w:r>
                          <w:rPr>
                            <w:rFonts w:ascii="Thorndale AMT" w:eastAsia="Albany AMT" w:hAnsi="Thorndale AMT" w:cs="Albany AMT"/>
                            <w:kern w:val="1"/>
                          </w:rPr>
                          <w:t>IDF Engine</w:t>
                        </w:r>
                      </w:p>
                    </w:txbxContent>
                  </v:textbox>
                </v:shape>
                <v:shape id="Text Box 20" o:spid="_x0000_s1030" type="#_x0000_t202" style="position:absolute;left:341;top:4048;width:3038;height: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Qc6xAAA&#10;ANsAAAAPAAAAZHJzL2Rvd25yZXYueG1sRE/NasJAEL4LfYdlCl6k2bQHqakbaYVWDxVJ4gOM2TEJ&#10;zc6m2dXEt+8KBW/z8f3OcjWaVlyod41lBc9RDIK4tLrhSsGh+Hx6BeE8ssbWMim4koNV+jBZYqLt&#10;wBldcl+JEMIuQQW1910ipStrMugi2xEH7mR7gz7AvpK6xyGEm1a+xPFcGmw4NNTY0bqm8ic/GwWL&#10;YuN3h+9jsd90+dfvR9YMs/Naqenj+P4GwtPo7+J/91aH+Qu4/RIOkO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FkHOsQAAADbAAAADwAAAAAAAAAAAAAAAACXAgAAZHJzL2Rv&#10;d25yZXYueG1sUEsFBgAAAAAEAAQA9QAAAIgDAAAAAA==&#10;" fillcolor="#9cf" strokeweight=".26mm">
                  <v:stroke joinstyle="round"/>
                  <v:shadow opacity="49150f"/>
                  <v:textbox inset="0,0,0,0">
                    <w:txbxContent>
                      <w:p w14:paraId="3A35B6E1" w14:textId="77777777" w:rsidR="009F49ED" w:rsidRDefault="009F49ED" w:rsidP="00AD7E54">
                        <w:pPr>
                          <w:jc w:val="center"/>
                          <w:rPr>
                            <w:rFonts w:ascii="Thorndale AMT" w:eastAsia="Albany AMT" w:hAnsi="Thorndale AMT" w:cs="Albany AMT"/>
                            <w:kern w:val="1"/>
                          </w:rPr>
                        </w:pPr>
                        <w:r>
                          <w:rPr>
                            <w:rFonts w:ascii="Thorndale AMT" w:eastAsia="Albany AMT" w:hAnsi="Thorndale AMT" w:cs="Albany AMT"/>
                            <w:kern w:val="1"/>
                          </w:rPr>
                          <w:t>Repository Engine</w:t>
                        </w:r>
                      </w:p>
                    </w:txbxContent>
                  </v:textbox>
                </v:shape>
                <v:shape id="Text Box 21" o:spid="_x0000_s1031" type="#_x0000_t202" style="position:absolute;left:341;top:3175;width:3038;height: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D2QawgAA&#10;ANsAAAAPAAAAZHJzL2Rvd25yZXYueG1sRE/LisIwFN0P+A/hCm4GTceFjNUoKvhYOIitH3Btrm2x&#10;uek00da/N4uBWR7Oe77sTCWe1LjSsoKvUQSCOLO65FzBJd0Ov0E4j6yxskwKXuRgueh9zDHWtuUz&#10;PROfixDCLkYFhfd1LKXLCjLoRrYmDtzNNgZ9gE0udYNtCDeVHEfRRBosOTQUWNOmoOyePIyCabr3&#10;P5fjNT3t62T3uz6X7edjo9Sg361mIDx1/l/85z5oBeOwPnwJP0Au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cPZBrCAAAA2wAAAA8AAAAAAAAAAAAAAAAAlwIAAGRycy9kb3du&#10;cmV2LnhtbFBLBQYAAAAABAAEAPUAAACGAwAAAAA=&#10;" fillcolor="#9cf" strokeweight=".26mm">
                  <v:stroke joinstyle="round"/>
                  <v:shadow opacity="49150f"/>
                  <v:textbox inset="0,0,0,0">
                    <w:txbxContent>
                      <w:p w14:paraId="39B5A90F" w14:textId="77777777" w:rsidR="009F49ED" w:rsidRDefault="009F49ED" w:rsidP="00AD7E54">
                        <w:pPr>
                          <w:jc w:val="center"/>
                          <w:rPr>
                            <w:rFonts w:ascii="Thorndale AMT" w:eastAsia="Albany AMT" w:hAnsi="Thorndale AMT" w:cs="Albany AMT"/>
                            <w:kern w:val="1"/>
                          </w:rPr>
                        </w:pPr>
                        <w:r>
                          <w:rPr>
                            <w:rFonts w:ascii="Thorndale AMT" w:eastAsia="Albany AMT" w:hAnsi="Thorndale AMT" w:cs="Albany AMT"/>
                            <w:kern w:val="1"/>
                          </w:rPr>
                          <w:t>Data Node Daemon</w:t>
                        </w:r>
                      </w:p>
                    </w:txbxContent>
                  </v:textbox>
                </v:shape>
                <v:shape id="Text Box 22" o:spid="_x0000_s1032" type="#_x0000_t202" style="position:absolute;left:2016;top:4909;width:1363;height:5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8GBxgAA&#10;ANsAAAAPAAAAZHJzL2Rvd25yZXYueG1sRI9Ba8JAFITvBf/D8gq9SLPRg9jUjVTB6kERE3/Aa/Y1&#10;Cc2+jdnVpP++Kwg9DjPzDbNYDqYRN+pcbVnBJIpBEBdW11wqOOeb1zkI55E1NpZJwS85WKajpwUm&#10;2vZ8olvmSxEg7BJUUHnfJlK6oiKDLrItcfC+bWfQB9mVUnfYB7hp5DSOZ9JgzWGhwpbWFRU/2dUo&#10;eMu3/nDef+XHbZt9Xlanuh9f10q9PA8f7yA8Df4//GjvtILpBO5fwg+Q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Q8GBxgAAANsAAAAPAAAAAAAAAAAAAAAAAJcCAABkcnMv&#10;ZG93bnJldi54bWxQSwUGAAAAAAQABAD1AAAAigMAAAAA&#10;" fillcolor="#9cf" strokeweight=".26mm">
                  <v:stroke joinstyle="round"/>
                  <v:shadow opacity="49150f"/>
                  <v:textbox inset="0,0,0,0">
                    <w:txbxContent>
                      <w:p w14:paraId="09237DB1" w14:textId="77777777" w:rsidR="009F49ED" w:rsidRDefault="009F49ED" w:rsidP="00AD7E54">
                        <w:pPr>
                          <w:jc w:val="center"/>
                          <w:rPr>
                            <w:rFonts w:ascii="Thorndale AMT" w:eastAsia="Albany AMT" w:hAnsi="Thorndale AMT" w:cs="Albany AMT"/>
                            <w:kern w:val="1"/>
                          </w:rPr>
                        </w:pPr>
                        <w:r>
                          <w:rPr>
                            <w:rFonts w:ascii="Thorndale AMT" w:eastAsia="Albany AMT" w:hAnsi="Thorndale AMT" w:cs="Albany AMT"/>
                            <w:kern w:val="1"/>
                          </w:rPr>
                          <w:t>IDF Engine</w:t>
                        </w:r>
                      </w:p>
                    </w:txbxContent>
                  </v:textbox>
                </v:shape>
                <v:shape id="Text Box 23" o:spid="_x0000_s1033" type="#_x0000_t202" style="position:absolute;left:2046;top:5688;width:1333;height:5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kV/2xgAA&#10;ANsAAAAPAAAAZHJzL2Rvd25yZXYueG1sRI/dasJAFITvC77DcgRvRDfmQtroKlXw56KlmPgAp9nT&#10;JDR7NmZXE9/eLQi9HGbmG2a57k0tbtS6yrKC2TQCQZxbXXGh4JztJq8gnEfWWFsmBXdysF4NXpaY&#10;aNvxiW6pL0SAsEtQQel9k0jp8pIMuqltiIP3Y1uDPsi2kLrFLsBNLeMomkuDFYeFEhvalpT/plej&#10;4C07+M/zx3f2dWjS/WVzqrrxdavUaNi/L0B46v1/+Nk+agVxDH9fwg+Qqw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YkV/2xgAAANsAAAAPAAAAAAAAAAAAAAAAAJcCAABkcnMv&#10;ZG93bnJldi54bWxQSwUGAAAAAAQABAD1AAAAigMAAAAA&#10;" fillcolor="#9cf" strokeweight=".26mm">
                  <v:stroke joinstyle="round"/>
                  <v:shadow opacity="49150f"/>
                  <v:textbox inset="0,0,0,0">
                    <w:txbxContent>
                      <w:p w14:paraId="3199AF97" w14:textId="77777777" w:rsidR="009F49ED" w:rsidRDefault="009F49ED" w:rsidP="00AD7E54">
                        <w:pPr>
                          <w:jc w:val="center"/>
                          <w:rPr>
                            <w:rFonts w:ascii="Thorndale AMT" w:eastAsia="Albany AMT" w:hAnsi="Thorndale AMT" w:cs="Albany AMT"/>
                            <w:kern w:val="1"/>
                          </w:rPr>
                        </w:pPr>
                        <w:r>
                          <w:rPr>
                            <w:rFonts w:ascii="Thorndale AMT" w:eastAsia="Albany AMT" w:hAnsi="Thorndale AMT" w:cs="Albany AMT"/>
                            <w:kern w:val="1"/>
                          </w:rPr>
                          <w:t>IDF</w:t>
                        </w:r>
                      </w:p>
                    </w:txbxContent>
                  </v:textbox>
                </v:shape>
                <v:shape id="Text Box 24" o:spid="_x0000_s1034" type="#_x0000_t202" style="position:absolute;left:3044;top:145;width:3010;height:1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x3idxQAA&#10;ANsAAAAPAAAAZHJzL2Rvd25yZXYueG1sRI9Ba8JAFITvgv9heUIvopsakBpdRWwDHuxB295fs89s&#10;NPs2zW41+uu7hUKPw8x8wyxWna3FhVpfOVbwOE5AEBdOV1wqeH/LR08gfEDWWDsmBTfysFr2ewvM&#10;tLvyni6HUIoIYZ+hAhNCk0npC0MW/dg1xNE7utZiiLItpW7xGuG2lpMkmUqLFccFgw1tDBXnw7dV&#10;8Cop/drlp8/nIb2kppzm8j77UOph0K3nIAJ14T/8195qBZMUfr/EHyC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zHeJ3FAAAA2wAAAA8AAAAAAAAAAAAAAAAAlwIAAGRycy9k&#10;b3ducmV2LnhtbFBLBQYAAAAABAAEAPUAAACJAwAAAAA=&#10;" fillcolor="#3c6" strokeweight=".26mm">
                  <v:stroke joinstyle="round"/>
                  <v:shadow opacity="49150f"/>
                  <v:textbox inset="0,0,0,0">
                    <w:txbxContent>
                      <w:p w14:paraId="6FF207D9" w14:textId="77777777" w:rsidR="009F49ED" w:rsidRDefault="009F49ED" w:rsidP="00AD7E54">
                        <w:pPr>
                          <w:jc w:val="center"/>
                          <w:rPr>
                            <w:rFonts w:ascii="Thorndale AMT" w:eastAsia="Albany AMT" w:hAnsi="Thorndale AMT" w:cs="Albany AMT"/>
                            <w:kern w:val="1"/>
                          </w:rPr>
                        </w:pPr>
                        <w:r>
                          <w:rPr>
                            <w:rFonts w:ascii="Thorndale AMT" w:eastAsia="Albany AMT" w:hAnsi="Thorndale AMT" w:cs="Albany AMT"/>
                            <w:kern w:val="1"/>
                          </w:rPr>
                          <w:t>Name Node</w:t>
                        </w:r>
                      </w:p>
                      <w:p w14:paraId="3324016D" w14:textId="77777777" w:rsidR="009F49ED" w:rsidRDefault="009F49ED" w:rsidP="00AD7E54">
                        <w:pPr>
                          <w:jc w:val="center"/>
                        </w:pPr>
                      </w:p>
                      <w:p w14:paraId="0757742A" w14:textId="77777777" w:rsidR="009F49ED" w:rsidRDefault="009F49ED" w:rsidP="00AD7E54">
                        <w:pPr>
                          <w:jc w:val="center"/>
                        </w:pPr>
                      </w:p>
                      <w:p w14:paraId="41102043" w14:textId="77777777" w:rsidR="009F49ED" w:rsidRDefault="009F49ED" w:rsidP="00AD7E54">
                        <w:pPr>
                          <w:jc w:val="center"/>
                        </w:pPr>
                      </w:p>
                      <w:p w14:paraId="22B27C3D" w14:textId="77777777" w:rsidR="009F49ED" w:rsidRDefault="009F49ED" w:rsidP="00AD7E54">
                        <w:pPr>
                          <w:jc w:val="center"/>
                        </w:pPr>
                      </w:p>
                    </w:txbxContent>
                  </v:textbox>
                </v:shape>
                <v:shape id="Text Box 25" o:spid="_x0000_s1035" type="#_x0000_t202" style="position:absolute;left:4927;top:2492;width:3685;height:41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CWQjxAAA&#10;ANsAAAAPAAAAZHJzL2Rvd25yZXYueG1sRI9PawIxFMTvgt8hPMFbzSq2yNYo4h8sVg/VVq+PzXOz&#10;uHlZNlHXb98UCh6HmfkNM542thQ3qn3hWEG/l4AgzpwuOFfwfVi9jED4gKyxdEwKHuRhOmm3xphq&#10;d+cvuu1DLiKEfYoKTAhVKqXPDFn0PVcRR+/saoshyjqXusZ7hNtSDpLkTVosOC4YrGhuKLvsr1bB&#10;6zK4/ufR7Izb5IvtesGH4uekVLfTzN5BBGrCM/zf/tAKBkP4+xJ/gJ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QlkI8QAAADbAAAADwAAAAAAAAAAAAAAAACXAgAAZHJzL2Rv&#10;d25yZXYueG1sUEsFBgAAAAAEAAQA9QAAAIgDAAAAAA==&#10;" fillcolor="aqua" strokeweight=".26mm">
                  <v:stroke joinstyle="round"/>
                  <v:shadow opacity="49150f"/>
                  <v:textbox inset="0,0,0,0">
                    <w:txbxContent>
                      <w:p w14:paraId="3454F818" w14:textId="77777777" w:rsidR="009F49ED" w:rsidRDefault="009F49ED" w:rsidP="00AD7E54">
                        <w:pPr>
                          <w:jc w:val="center"/>
                        </w:pPr>
                      </w:p>
                      <w:p w14:paraId="3ABE7295" w14:textId="77777777" w:rsidR="009F49ED" w:rsidRDefault="009F49ED" w:rsidP="00AD7E54">
                        <w:pPr>
                          <w:jc w:val="center"/>
                          <w:rPr>
                            <w:rFonts w:ascii="Thorndale AMT" w:eastAsia="Albany AMT" w:hAnsi="Thorndale AMT" w:cs="Albany AMT"/>
                            <w:kern w:val="1"/>
                          </w:rPr>
                        </w:pPr>
                        <w:r>
                          <w:rPr>
                            <w:rFonts w:ascii="Thorndale AMT" w:eastAsia="Albany AMT" w:hAnsi="Thorndale AMT" w:cs="Albany AMT"/>
                            <w:kern w:val="1"/>
                          </w:rPr>
                          <w:t>Data Node</w:t>
                        </w:r>
                      </w:p>
                      <w:p w14:paraId="373E8B02" w14:textId="77777777" w:rsidR="009F49ED" w:rsidRDefault="009F49ED" w:rsidP="00AD7E54">
                        <w:pPr>
                          <w:jc w:val="center"/>
                        </w:pPr>
                      </w:p>
                      <w:p w14:paraId="75678D23" w14:textId="77777777" w:rsidR="009F49ED" w:rsidRDefault="009F49ED" w:rsidP="00AD7E54">
                        <w:pPr>
                          <w:jc w:val="center"/>
                        </w:pPr>
                      </w:p>
                      <w:p w14:paraId="209E6783" w14:textId="77777777" w:rsidR="009F49ED" w:rsidRDefault="009F49ED" w:rsidP="00AD7E54">
                        <w:pPr>
                          <w:jc w:val="center"/>
                        </w:pPr>
                      </w:p>
                      <w:p w14:paraId="77F5C05D" w14:textId="77777777" w:rsidR="009F49ED" w:rsidRDefault="009F49ED" w:rsidP="00AD7E54">
                        <w:pPr>
                          <w:jc w:val="center"/>
                        </w:pPr>
                      </w:p>
                      <w:p w14:paraId="29E19D55" w14:textId="77777777" w:rsidR="009F49ED" w:rsidRDefault="009F49ED" w:rsidP="00AD7E54">
                        <w:pPr>
                          <w:jc w:val="center"/>
                        </w:pPr>
                      </w:p>
                      <w:p w14:paraId="4F5D8EEF" w14:textId="77777777" w:rsidR="009F49ED" w:rsidRDefault="009F49ED" w:rsidP="00AD7E54">
                        <w:pPr>
                          <w:jc w:val="center"/>
                        </w:pPr>
                      </w:p>
                      <w:p w14:paraId="5341447C" w14:textId="77777777" w:rsidR="009F49ED" w:rsidRDefault="009F49ED" w:rsidP="00AD7E54">
                        <w:pPr>
                          <w:jc w:val="center"/>
                        </w:pPr>
                      </w:p>
                      <w:p w14:paraId="09ED24D6" w14:textId="77777777" w:rsidR="009F49ED" w:rsidRDefault="009F49ED" w:rsidP="00AD7E54">
                        <w:pPr>
                          <w:jc w:val="center"/>
                        </w:pPr>
                      </w:p>
                      <w:p w14:paraId="69AAECC6" w14:textId="77777777" w:rsidR="009F49ED" w:rsidRDefault="009F49ED" w:rsidP="00AD7E54">
                        <w:pPr>
                          <w:jc w:val="center"/>
                        </w:pPr>
                      </w:p>
                      <w:p w14:paraId="5D4A4943" w14:textId="77777777" w:rsidR="009F49ED" w:rsidRDefault="009F49ED" w:rsidP="00AD7E54">
                        <w:pPr>
                          <w:jc w:val="center"/>
                        </w:pPr>
                      </w:p>
                      <w:p w14:paraId="05E9674F" w14:textId="77777777" w:rsidR="009F49ED" w:rsidRDefault="009F49ED" w:rsidP="00AD7E54">
                        <w:pPr>
                          <w:jc w:val="center"/>
                        </w:pPr>
                      </w:p>
                      <w:p w14:paraId="662CFE9D" w14:textId="77777777" w:rsidR="009F49ED" w:rsidRDefault="009F49ED" w:rsidP="00AD7E54">
                        <w:pPr>
                          <w:jc w:val="center"/>
                        </w:pPr>
                      </w:p>
                      <w:p w14:paraId="6730C0B9" w14:textId="77777777" w:rsidR="009F49ED" w:rsidRDefault="009F49ED" w:rsidP="00AD7E54">
                        <w:pPr>
                          <w:jc w:val="center"/>
                        </w:pPr>
                      </w:p>
                    </w:txbxContent>
                  </v:textbox>
                </v:shape>
                <v:group id="Group 26" o:spid="_x0000_s1036" style="position:absolute;left:3266;top:718;width:820;height:1010" coordorigin="3266,718" coordsize="820,10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AutoShape 27" o:spid="_x0000_s1037" type="#_x0000_t132" style="position:absolute;left:3266;top:718;width:820;height:1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89ySxQAA&#10;ANsAAAAPAAAAZHJzL2Rvd25yZXYueG1sRI9La8JAFIX3Qv/DcAvd6UQXQVJHkdKWhoIQddPdbeY2&#10;ic3cCZnJw/x6p1BweTiPj7PZjaYWPbWusqxguYhAEOdWV1woOJ/e5msQziNrrC2Tgis52G0fZhtM&#10;tB04o/7oCxFG2CWooPS+SaR0eUkG3cI2xMH7sa1BH2RbSN3iEMZNLVdRFEuDFQdCiQ29lJT/HjsT&#10;uFP3/pr1cvy8HLo0/VpO3/40KfX0OO6fQXga/T383/7QClYx/H0JP0B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3JLFAAAA2wAAAA8AAAAAAAAAAAAAAAAAlwIAAGRycy9k&#10;b3ducmV2LnhtbFBLBQYAAAAABAAEAPUAAACJAwAAAAA=&#10;" fillcolor="#9cf" strokeweight=".26mm">
                    <v:stroke joinstyle="miter"/>
                    <v:shadow opacity="49150f"/>
                  </v:shape>
                  <v:shape id="Text Box 28" o:spid="_x0000_s1038" type="#_x0000_t202" style="position:absolute;left:3313;top:1036;width:722;height:53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68QxAAA&#10;ANsAAAAPAAAAZHJzL2Rvd25yZXYueG1sRI9Ba8JAFITvBf/D8gQvxWz00JaYVWJE20sPSf0Bj+wz&#10;CWbfhuyq0V/vFgo9DjPzDZNuRtOJKw2utaxgEcUgiCurW64VHH/28w8QziNr7CyTgjs52KwnLykm&#10;2t64oGvpaxEg7BJU0HjfJ1K6qiGDLrI9cfBOdjDogxxqqQe8Bbjp5DKO36TBlsNCgz3lDVXn8mIU&#10;UFbYx/fZHUyx3eWHU8v0Kj+Vmk3HbAXC0+j/w3/tL61g+Q6/X8IPkO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OvEMQAAADbAAAADwAAAAAAAAAAAAAAAACXAgAAZHJzL2Rv&#10;d25yZXYueG1sUEsFBgAAAAAEAAQA9QAAAIgDAAAAAA==&#10;" filled="f" stroked="f">
                    <v:stroke joinstyle="round"/>
                    <v:textbox inset="0,0,0,0">
                      <w:txbxContent>
                        <w:p w14:paraId="545E646E" w14:textId="77777777" w:rsidR="009F49ED" w:rsidRDefault="009F49ED" w:rsidP="00AD7E54">
                          <w:pPr>
                            <w:rPr>
                              <w:rFonts w:ascii="Thorndale AMT" w:eastAsia="Albany AMT" w:hAnsi="Thorndale AMT" w:cs="Albany AMT"/>
                              <w:kern w:val="1"/>
                              <w:sz w:val="15"/>
                              <w:szCs w:val="15"/>
                            </w:rPr>
                          </w:pPr>
                          <w:r>
                            <w:rPr>
                              <w:rFonts w:ascii="Thorndale AMT" w:eastAsia="Albany AMT" w:hAnsi="Thorndale AMT" w:cs="Albany AMT"/>
                              <w:kern w:val="1"/>
                              <w:sz w:val="15"/>
                              <w:szCs w:val="15"/>
                            </w:rPr>
                            <w:t>Name Node</w:t>
                          </w:r>
                        </w:p>
                        <w:p w14:paraId="443FA707" w14:textId="77777777" w:rsidR="009F49ED" w:rsidRDefault="009F49ED" w:rsidP="00AD7E54">
                          <w:pPr>
                            <w:rPr>
                              <w:rFonts w:ascii="Thorndale AMT" w:eastAsia="Albany AMT" w:hAnsi="Thorndale AMT" w:cs="Albany AMT"/>
                              <w:kern w:val="1"/>
                              <w:sz w:val="15"/>
                              <w:szCs w:val="15"/>
                            </w:rPr>
                          </w:pPr>
                          <w:r>
                            <w:rPr>
                              <w:rFonts w:ascii="Thorndale AMT" w:eastAsia="Albany AMT" w:hAnsi="Thorndale AMT" w:cs="Albany AMT"/>
                              <w:kern w:val="1"/>
                              <w:sz w:val="15"/>
                              <w:szCs w:val="15"/>
                            </w:rPr>
                            <w:t>Repository</w:t>
                          </w:r>
                        </w:p>
                      </w:txbxContent>
                    </v:textbox>
                  </v:shape>
                </v:group>
                <v:shape id="Text Box 29" o:spid="_x0000_s1039" type="#_x0000_t202" style="position:absolute;left:4690;top:894;width:1202;height:7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eWgcwgAA&#10;ANsAAAAPAAAAZHJzL2Rvd25yZXYueG1sRE/LisIwFN0P+A/hCm4GTceFjNUoKvhYOIitH3Btrm2x&#10;uek00da/N4uBWR7Oe77sTCWe1LjSsoKvUQSCOLO65FzBJd0Ov0E4j6yxskwKXuRgueh9zDHWtuUz&#10;PROfixDCLkYFhfd1LKXLCjLoRrYmDtzNNgZ9gE0udYNtCDeVHEfRRBosOTQUWNOmoOyePIyCabr3&#10;P5fjNT3t62T3uz6X7edjo9Sg361mIDx1/l/85z5oBeMwNnwJP0Au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l5aBzCAAAA2wAAAA8AAAAAAAAAAAAAAAAAlwIAAGRycy9kb3du&#10;cmV2LnhtbFBLBQYAAAAABAAEAPUAAACGAwAAAAA=&#10;" fillcolor="#9cf" strokeweight=".26mm">
                  <v:stroke joinstyle="round"/>
                  <v:shadow opacity="49150f"/>
                  <v:textbox inset="0,0,0,0">
                    <w:txbxContent>
                      <w:p w14:paraId="58F793EE" w14:textId="77777777" w:rsidR="009F49ED" w:rsidRDefault="009F49ED" w:rsidP="00AD7E54">
                        <w:pPr>
                          <w:jc w:val="center"/>
                          <w:rPr>
                            <w:rFonts w:ascii="Thorndale AMT" w:eastAsia="Albany AMT" w:hAnsi="Thorndale AMT" w:cs="Albany AMT"/>
                            <w:kern w:val="1"/>
                          </w:rPr>
                        </w:pPr>
                        <w:r>
                          <w:rPr>
                            <w:rFonts w:ascii="Thorndale AMT" w:eastAsia="Albany AMT" w:hAnsi="Thorndale AMT" w:cs="Albany AMT"/>
                            <w:kern w:val="1"/>
                          </w:rPr>
                          <w:t>Name Node</w:t>
                        </w:r>
                      </w:p>
                      <w:p w14:paraId="2CF2E9E1" w14:textId="77777777" w:rsidR="009F49ED" w:rsidRDefault="009F49ED" w:rsidP="00AD7E54">
                        <w:pPr>
                          <w:jc w:val="center"/>
                          <w:rPr>
                            <w:rFonts w:ascii="Thorndale AMT" w:eastAsia="Albany AMT" w:hAnsi="Thorndale AMT" w:cs="Albany AMT"/>
                            <w:kern w:val="1"/>
                          </w:rPr>
                        </w:pPr>
                        <w:r>
                          <w:rPr>
                            <w:rFonts w:ascii="Thorndale AMT" w:eastAsia="Albany AMT" w:hAnsi="Thorndale AMT" w:cs="Albany AMT"/>
                            <w:kern w:val="1"/>
                          </w:rPr>
                          <w:t>Daemon</w:t>
                        </w:r>
                      </w:p>
                    </w:txbxContent>
                  </v:textbox>
                </v:shape>
                <w10:wrap type="square"/>
              </v:group>
            </w:pict>
          </mc:Fallback>
        </mc:AlternateContent>
      </w:r>
    </w:p>
    <w:p w14:paraId="5988274A" w14:textId="77777777" w:rsidR="00AD7E54" w:rsidRPr="00AD7E54" w:rsidRDefault="00AD7E54" w:rsidP="00AD7E54">
      <w:pPr>
        <w:rPr>
          <w:rFonts w:ascii="宋体" w:eastAsia="宋体" w:hAnsi="宋体" w:cs="宋体"/>
          <w:lang w:eastAsia="zh-CN"/>
        </w:rPr>
      </w:pPr>
    </w:p>
    <w:p w14:paraId="575833D9" w14:textId="77777777" w:rsidR="00AD7E54" w:rsidRPr="00AD7E54" w:rsidRDefault="00AD7E54" w:rsidP="00AD7E54">
      <w:pPr>
        <w:rPr>
          <w:rFonts w:ascii="宋体" w:eastAsia="宋体" w:hAnsi="宋体" w:cs="宋体"/>
          <w:lang w:eastAsia="zh-CN"/>
        </w:rPr>
      </w:pPr>
    </w:p>
    <w:p w14:paraId="6DC9F03C" w14:textId="77777777" w:rsidR="00AD7E54" w:rsidRPr="00AD7E54" w:rsidRDefault="00AD7E54" w:rsidP="00AD7E54">
      <w:pPr>
        <w:rPr>
          <w:rFonts w:ascii="宋体" w:eastAsia="宋体" w:hAnsi="宋体" w:cs="宋体"/>
          <w:lang w:eastAsia="zh-CN"/>
        </w:rPr>
      </w:pPr>
    </w:p>
    <w:p w14:paraId="771216EB" w14:textId="77777777" w:rsidR="00AD7E54" w:rsidRPr="00AD7E54" w:rsidRDefault="00AD7E54" w:rsidP="00AD7E54">
      <w:pPr>
        <w:rPr>
          <w:rFonts w:ascii="宋体" w:eastAsia="宋体" w:hAnsi="宋体" w:cs="宋体"/>
          <w:lang w:eastAsia="zh-CN"/>
        </w:rPr>
      </w:pPr>
    </w:p>
    <w:p w14:paraId="0C062F95" w14:textId="77777777" w:rsidR="00AD7E54" w:rsidRPr="00AD7E54" w:rsidRDefault="00AD7E54" w:rsidP="00AD7E54">
      <w:pPr>
        <w:rPr>
          <w:rFonts w:ascii="宋体" w:eastAsia="宋体" w:hAnsi="宋体" w:cs="宋体"/>
          <w:lang w:eastAsia="zh-CN"/>
        </w:rPr>
      </w:pPr>
    </w:p>
    <w:p w14:paraId="2B879C67" w14:textId="77777777" w:rsidR="00AD7E54" w:rsidRPr="00AD7E54" w:rsidRDefault="00AD7E54" w:rsidP="00AD7E54">
      <w:pPr>
        <w:rPr>
          <w:rFonts w:ascii="宋体" w:eastAsia="宋体" w:hAnsi="宋体" w:cs="宋体"/>
          <w:lang w:eastAsia="zh-CN"/>
        </w:rPr>
      </w:pPr>
    </w:p>
    <w:p w14:paraId="0C87F3FD" w14:textId="77777777" w:rsidR="00AD7E54" w:rsidRPr="00AD7E54" w:rsidRDefault="00AD7E54" w:rsidP="00AD7E54">
      <w:pPr>
        <w:pStyle w:val="2"/>
        <w:rPr>
          <w:lang w:eastAsia="zh-CN"/>
        </w:rPr>
      </w:pPr>
      <w:r w:rsidRPr="00AD7E54">
        <w:rPr>
          <w:lang w:eastAsia="zh-CN"/>
        </w:rPr>
        <w:t>基本概念</w:t>
      </w:r>
    </w:p>
    <w:p w14:paraId="56A7D8D9"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Item</w:t>
      </w:r>
    </w:p>
    <w:p w14:paraId="0036CF8F" w14:textId="77777777" w:rsidR="00AD7E54" w:rsidRDefault="00AD7E54" w:rsidP="00AD7E54">
      <w:pPr>
        <w:rPr>
          <w:rFonts w:ascii="宋体" w:eastAsia="宋体" w:hAnsi="宋体" w:cs="宋体"/>
          <w:lang w:eastAsia="zh-CN"/>
        </w:rPr>
      </w:pPr>
      <w:r w:rsidRPr="00AD7E54">
        <w:rPr>
          <w:rFonts w:ascii="宋体" w:eastAsia="宋体" w:hAnsi="宋体" w:cs="宋体"/>
          <w:lang w:eastAsia="zh-CN"/>
        </w:rPr>
        <w:t>Item是一个帖子的内部表示，包含两部分信息，即帖子元信息(Site, Forum, Year, Month, Poster, DateOfPost)，以及正文(Subject, Content)。</w:t>
      </w:r>
    </w:p>
    <w:p w14:paraId="304F64FD" w14:textId="77777777" w:rsidR="00CA0F2C" w:rsidRPr="00AD7E54" w:rsidRDefault="00CA0F2C" w:rsidP="00AD7E54">
      <w:pPr>
        <w:rPr>
          <w:rFonts w:ascii="宋体" w:eastAsia="宋体" w:hAnsi="宋体" w:cs="宋体"/>
          <w:lang w:eastAsia="zh-CN"/>
        </w:rPr>
      </w:pPr>
    </w:p>
    <w:p w14:paraId="51C54271"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Partition</w:t>
      </w:r>
    </w:p>
    <w:p w14:paraId="1792CA50" w14:textId="77777777" w:rsidR="00AD7E54" w:rsidRDefault="00AD7E54" w:rsidP="00AD7E54">
      <w:pPr>
        <w:rPr>
          <w:rFonts w:ascii="宋体" w:eastAsia="宋体" w:hAnsi="宋体" w:cs="宋体"/>
          <w:lang w:eastAsia="zh-CN"/>
        </w:rPr>
      </w:pPr>
      <w:r w:rsidRPr="00AD7E54">
        <w:rPr>
          <w:rFonts w:ascii="宋体" w:eastAsia="宋体" w:hAnsi="宋体" w:cs="宋体"/>
          <w:lang w:eastAsia="zh-CN"/>
        </w:rPr>
        <w:t>Partition目前表示某一个网站中的一个论坛，在某年某月中发表的帖子的集合，是TE中数据存储的最小逻辑划分，具体实现中对应于文件系统一个的目录。通过year, month, site_id, forum_id四个字段可以唯一的确定一个partition。于是我们用这四个字段产生一个字符串表示Partition Key。其中site_id包括数据源信息，以及由数据源定义的site_id。例如：“FF1”表示数据源为FixForum，1是由数据源来定义的site_id，两个字段合起来作为一个site_id字段存储于TE当中。forum_id是由数据源确定的。这样，每个数据源自己定义的site_id和forum_id组合的唯一性，使得TE的Partition Key具有唯一性。</w:t>
      </w:r>
    </w:p>
    <w:p w14:paraId="70E2107A" w14:textId="77777777" w:rsidR="00CA0F2C" w:rsidRPr="00AD7E54" w:rsidRDefault="00CA0F2C" w:rsidP="00AD7E54">
      <w:pPr>
        <w:rPr>
          <w:rFonts w:ascii="宋体" w:eastAsia="宋体" w:hAnsi="宋体" w:cs="宋体"/>
          <w:lang w:eastAsia="zh-CN"/>
        </w:rPr>
      </w:pPr>
    </w:p>
    <w:p w14:paraId="75681814"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ItemID</w:t>
      </w:r>
    </w:p>
    <w:p w14:paraId="3570C03C" w14:textId="77777777" w:rsidR="00AD7E54" w:rsidRDefault="00AD7E54" w:rsidP="00AD7E54">
      <w:pPr>
        <w:rPr>
          <w:rFonts w:ascii="宋体" w:eastAsia="宋体" w:hAnsi="宋体" w:cs="宋体"/>
          <w:lang w:eastAsia="zh-CN"/>
        </w:rPr>
      </w:pPr>
      <w:r w:rsidRPr="00AD7E54">
        <w:rPr>
          <w:rFonts w:ascii="宋体" w:eastAsia="宋体" w:hAnsi="宋体" w:cs="宋体"/>
          <w:lang w:eastAsia="zh-CN"/>
        </w:rPr>
        <w:t>ItemID 是一个Item在Partition中的编号，按照item写入TE的顺序自增的。。注意，ItemID是by partition的。</w:t>
      </w:r>
    </w:p>
    <w:p w14:paraId="2B9F1EF8" w14:textId="77777777" w:rsidR="00CA0F2C" w:rsidRPr="00AD7E54" w:rsidRDefault="00CA0F2C" w:rsidP="00AD7E54">
      <w:pPr>
        <w:rPr>
          <w:rFonts w:ascii="宋体" w:eastAsia="宋体" w:hAnsi="宋体" w:cs="宋体"/>
          <w:lang w:eastAsia="zh-CN"/>
        </w:rPr>
      </w:pPr>
    </w:p>
    <w:p w14:paraId="418B9922"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ItemKey</w:t>
      </w:r>
    </w:p>
    <w:p w14:paraId="237E974D" w14:textId="77777777" w:rsidR="00AD7E54" w:rsidRDefault="00AD7E54" w:rsidP="00AD7E54">
      <w:pPr>
        <w:rPr>
          <w:rFonts w:ascii="宋体" w:eastAsia="宋体" w:hAnsi="宋体" w:cs="宋体"/>
          <w:lang w:eastAsia="zh-CN"/>
        </w:rPr>
      </w:pPr>
      <w:r w:rsidRPr="00AD7E54">
        <w:rPr>
          <w:rFonts w:ascii="宋体" w:eastAsia="宋体" w:hAnsi="宋体" w:cs="宋体"/>
          <w:lang w:eastAsia="zh-CN"/>
        </w:rPr>
        <w:t>在Partition Key所需的四个字段之后再加上ItemID, 则构成ItemKey。Item Key能够在全局唯一确定一个item。</w:t>
      </w:r>
    </w:p>
    <w:p w14:paraId="3B7B42F5" w14:textId="77777777" w:rsidR="002A1473" w:rsidRPr="00AD7E54" w:rsidRDefault="002A1473" w:rsidP="00AD7E54">
      <w:pPr>
        <w:rPr>
          <w:rFonts w:ascii="宋体" w:eastAsia="宋体" w:hAnsi="宋体" w:cs="宋体"/>
          <w:lang w:eastAsia="zh-CN"/>
        </w:rPr>
      </w:pPr>
    </w:p>
    <w:p w14:paraId="4A7F38AB" w14:textId="77777777" w:rsidR="00AD7E54" w:rsidRPr="00AD7E54" w:rsidRDefault="00AD7E54" w:rsidP="00AD7E54">
      <w:pPr>
        <w:numPr>
          <w:ilvl w:val="1"/>
          <w:numId w:val="1"/>
        </w:numPr>
        <w:tabs>
          <w:tab w:val="left" w:pos="0"/>
        </w:tabs>
        <w:rPr>
          <w:rFonts w:ascii="宋体" w:eastAsia="宋体" w:hAnsi="宋体" w:cs="宋体"/>
          <w:b/>
          <w:bCs/>
          <w:i/>
          <w:iCs/>
          <w:lang w:eastAsia="zh-CN"/>
        </w:rPr>
      </w:pPr>
      <w:r w:rsidRPr="00AD7E54">
        <w:rPr>
          <w:rFonts w:ascii="宋体" w:eastAsia="宋体" w:hAnsi="宋体" w:cs="宋体"/>
          <w:b/>
          <w:bCs/>
          <w:i/>
          <w:iCs/>
          <w:lang w:eastAsia="zh-CN"/>
        </w:rPr>
        <w:t>DNKey</w:t>
      </w:r>
    </w:p>
    <w:p w14:paraId="0DADCDD8"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用来标识一个Data Node</w:t>
      </w:r>
    </w:p>
    <w:p w14:paraId="5FBE8326" w14:textId="77777777" w:rsidR="00AD7E54" w:rsidRPr="00AD7E54" w:rsidRDefault="00AD7E54" w:rsidP="00AD7E54">
      <w:pPr>
        <w:numPr>
          <w:ilvl w:val="2"/>
          <w:numId w:val="1"/>
        </w:numPr>
        <w:tabs>
          <w:tab w:val="left" w:pos="0"/>
        </w:tabs>
        <w:rPr>
          <w:rFonts w:ascii="宋体" w:eastAsia="宋体" w:hAnsi="宋体" w:cs="宋体"/>
          <w:b/>
          <w:bCs/>
          <w:lang w:eastAsia="zh-CN"/>
        </w:rPr>
      </w:pPr>
    </w:p>
    <w:p w14:paraId="2ABA450A" w14:textId="77777777" w:rsidR="00AD7E54" w:rsidRPr="00AD7E54" w:rsidRDefault="00AD7E54" w:rsidP="00AD7E54">
      <w:pPr>
        <w:pStyle w:val="2"/>
        <w:rPr>
          <w:lang w:eastAsia="zh-CN"/>
        </w:rPr>
      </w:pPr>
      <w:r w:rsidRPr="00AD7E54">
        <w:rPr>
          <w:rFonts w:ascii="宋体" w:eastAsia="宋体" w:hAnsi="宋体" w:cs="宋体" w:hint="eastAsia"/>
          <w:lang w:eastAsia="zh-CN"/>
        </w:rPr>
        <w:t>组</w:t>
      </w:r>
      <w:r w:rsidRPr="00AD7E54">
        <w:rPr>
          <w:lang w:eastAsia="zh-CN"/>
        </w:rPr>
        <w:t>件介</w:t>
      </w:r>
      <w:r w:rsidRPr="00AD7E54">
        <w:rPr>
          <w:rFonts w:ascii="宋体" w:eastAsia="宋体" w:hAnsi="宋体" w:cs="宋体" w:hint="eastAsia"/>
          <w:lang w:eastAsia="zh-CN"/>
        </w:rPr>
        <w:t>绍</w:t>
      </w:r>
    </w:p>
    <w:p w14:paraId="46F74A41" w14:textId="77777777" w:rsidR="00AD7E54" w:rsidRPr="00AD7E54" w:rsidRDefault="00AD7E54" w:rsidP="00AD7E54">
      <w:pPr>
        <w:rPr>
          <w:rFonts w:ascii="宋体" w:eastAsia="宋体" w:hAnsi="宋体" w:cs="宋体"/>
          <w:lang w:eastAsia="zh-CN"/>
        </w:rPr>
      </w:pPr>
    </w:p>
    <w:p w14:paraId="17E86D3E"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Data Node</w:t>
      </w:r>
    </w:p>
    <w:p w14:paraId="4AB39DE4"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ab/>
        <w:t>Data Node 是一台提供数据服务的物理机器，包含数据的存储部分和提供数据访问的接口程序</w:t>
      </w:r>
    </w:p>
    <w:p w14:paraId="67BD20C6" w14:textId="77777777" w:rsidR="00AD7E54" w:rsidRPr="00AD7E54" w:rsidRDefault="00AD7E54" w:rsidP="00AD7E54">
      <w:pPr>
        <w:rPr>
          <w:rFonts w:ascii="宋体" w:eastAsia="宋体" w:hAnsi="宋体" w:cs="宋体"/>
          <w:lang w:eastAsia="zh-CN"/>
        </w:rPr>
      </w:pPr>
    </w:p>
    <w:p w14:paraId="5D9F29D0"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IDF:</w:t>
      </w:r>
    </w:p>
    <w:p w14:paraId="3E140141"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ab/>
        <w:t>Item Data File 的简称，一个IDF是物理存储的最小单元，包含Index 和 Data 两部分。</w:t>
      </w:r>
    </w:p>
    <w:p w14:paraId="2080FBA6"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Index中包含数据Item的存储位置信息记录，每一个记录的结构为</w:t>
      </w:r>
    </w:p>
    <w:p w14:paraId="0F42CB67"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ab/>
        <w:t>ItemID:</w:t>
      </w:r>
      <w:r w:rsidRPr="00AD7E54">
        <w:rPr>
          <w:rFonts w:ascii="宋体" w:eastAsia="宋体" w:hAnsi="宋体" w:cs="宋体"/>
          <w:lang w:eastAsia="zh-CN"/>
        </w:rPr>
        <w:tab/>
        <w:t>4bytes</w:t>
      </w:r>
    </w:p>
    <w:p w14:paraId="1081D575"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ab/>
        <w:t>ItemAddress:</w:t>
      </w:r>
      <w:r w:rsidRPr="00AD7E54">
        <w:rPr>
          <w:rFonts w:ascii="宋体" w:eastAsia="宋体" w:hAnsi="宋体" w:cs="宋体"/>
          <w:lang w:eastAsia="zh-CN"/>
        </w:rPr>
        <w:tab/>
        <w:t>8bytes</w:t>
      </w:r>
    </w:p>
    <w:p w14:paraId="5FE6B554"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ab/>
        <w:t>ItemLen:</w:t>
      </w:r>
      <w:r w:rsidRPr="00AD7E54">
        <w:rPr>
          <w:rFonts w:ascii="宋体" w:eastAsia="宋体" w:hAnsi="宋体" w:cs="宋体"/>
          <w:lang w:eastAsia="zh-CN"/>
        </w:rPr>
        <w:tab/>
        <w:t>4bytes</w:t>
      </w:r>
    </w:p>
    <w:p w14:paraId="30C750D3"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给定 ItemID，可以取得该Item 在data块中的开始偏移地址和长度，从而获取内容。</w:t>
      </w:r>
    </w:p>
    <w:p w14:paraId="69748B69"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ab/>
        <w:t>每个IDF最多存储Item数为1M（1024＊1024）</w:t>
      </w:r>
    </w:p>
    <w:p w14:paraId="37153667" w14:textId="77777777" w:rsidR="00AD7E54" w:rsidRPr="00AD7E54" w:rsidRDefault="00AD7E54" w:rsidP="00AD7E54">
      <w:pPr>
        <w:rPr>
          <w:rFonts w:ascii="宋体" w:eastAsia="宋体" w:hAnsi="宋体" w:cs="宋体"/>
          <w:lang w:eastAsia="zh-CN"/>
        </w:rPr>
      </w:pPr>
    </w:p>
    <w:p w14:paraId="43D4DF8A"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IDF Engine:</w:t>
      </w:r>
    </w:p>
    <w:p w14:paraId="58908DF8"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ab/>
        <w:t>IDF Engine 为一个IDF 文件对外的访问接口，通过其可对IDF文件进行下列操作</w:t>
      </w:r>
    </w:p>
    <w:p w14:paraId="3CA33EF5" w14:textId="77777777" w:rsidR="00AD7E54" w:rsidRPr="00AD7E54" w:rsidRDefault="00AD7E54" w:rsidP="00AD7E54">
      <w:pPr>
        <w:numPr>
          <w:ilvl w:val="0"/>
          <w:numId w:val="2"/>
        </w:numPr>
        <w:rPr>
          <w:rFonts w:ascii="宋体" w:eastAsia="宋体" w:hAnsi="宋体" w:cs="宋体"/>
          <w:lang w:eastAsia="zh-CN"/>
        </w:rPr>
      </w:pPr>
      <w:r w:rsidRPr="00AD7E54">
        <w:rPr>
          <w:rFonts w:ascii="宋体" w:eastAsia="宋体" w:hAnsi="宋体" w:cs="宋体"/>
          <w:lang w:eastAsia="zh-CN"/>
        </w:rPr>
        <w:t>管理内部ItemID</w:t>
      </w:r>
    </w:p>
    <w:p w14:paraId="5DB30B01" w14:textId="77777777" w:rsidR="00AD7E54" w:rsidRPr="00AD7E54" w:rsidRDefault="00AD7E54" w:rsidP="00AD7E54">
      <w:pPr>
        <w:numPr>
          <w:ilvl w:val="0"/>
          <w:numId w:val="2"/>
        </w:numPr>
        <w:rPr>
          <w:rFonts w:ascii="宋体" w:eastAsia="宋体" w:hAnsi="宋体" w:cs="宋体"/>
          <w:lang w:eastAsia="zh-CN"/>
        </w:rPr>
      </w:pPr>
      <w:r w:rsidRPr="00AD7E54">
        <w:rPr>
          <w:rFonts w:ascii="宋体" w:eastAsia="宋体" w:hAnsi="宋体" w:cs="宋体"/>
          <w:lang w:eastAsia="zh-CN"/>
        </w:rPr>
        <w:t>初始化 IDF</w:t>
      </w:r>
    </w:p>
    <w:p w14:paraId="38BA0293" w14:textId="77777777" w:rsidR="00AD7E54" w:rsidRPr="00AD7E54" w:rsidRDefault="00AD7E54" w:rsidP="00AD7E54">
      <w:pPr>
        <w:numPr>
          <w:ilvl w:val="0"/>
          <w:numId w:val="2"/>
        </w:numPr>
        <w:rPr>
          <w:rFonts w:ascii="宋体" w:eastAsia="宋体" w:hAnsi="宋体" w:cs="宋体"/>
          <w:lang w:eastAsia="zh-CN"/>
        </w:rPr>
      </w:pPr>
      <w:r w:rsidRPr="00AD7E54">
        <w:rPr>
          <w:rFonts w:ascii="宋体" w:eastAsia="宋体" w:hAnsi="宋体" w:cs="宋体"/>
          <w:lang w:eastAsia="zh-CN"/>
        </w:rPr>
        <w:t>向IDF 添加信息</w:t>
      </w:r>
    </w:p>
    <w:p w14:paraId="530199BE" w14:textId="77777777" w:rsidR="00AD7E54" w:rsidRPr="00AD7E54" w:rsidRDefault="00AD7E54" w:rsidP="00AD7E54">
      <w:pPr>
        <w:numPr>
          <w:ilvl w:val="0"/>
          <w:numId w:val="2"/>
        </w:numPr>
        <w:rPr>
          <w:rFonts w:ascii="宋体" w:eastAsia="宋体" w:hAnsi="宋体" w:cs="宋体"/>
          <w:lang w:eastAsia="zh-CN"/>
        </w:rPr>
      </w:pPr>
      <w:r w:rsidRPr="00AD7E54">
        <w:rPr>
          <w:rFonts w:ascii="宋体" w:eastAsia="宋体" w:hAnsi="宋体" w:cs="宋体"/>
          <w:lang w:eastAsia="zh-CN"/>
        </w:rPr>
        <w:t>从IDF删除信息</w:t>
      </w:r>
    </w:p>
    <w:p w14:paraId="7F73EDC7" w14:textId="77777777" w:rsidR="00AD7E54" w:rsidRPr="00AD7E54" w:rsidRDefault="00AD7E54" w:rsidP="00AD7E54">
      <w:pPr>
        <w:numPr>
          <w:ilvl w:val="0"/>
          <w:numId w:val="2"/>
        </w:numPr>
        <w:rPr>
          <w:rFonts w:ascii="宋体" w:eastAsia="宋体" w:hAnsi="宋体" w:cs="宋体"/>
          <w:lang w:eastAsia="zh-CN"/>
        </w:rPr>
      </w:pPr>
      <w:r w:rsidRPr="00AD7E54">
        <w:rPr>
          <w:rFonts w:ascii="宋体" w:eastAsia="宋体" w:hAnsi="宋体" w:cs="宋体"/>
          <w:lang w:eastAsia="zh-CN"/>
        </w:rPr>
        <w:t>给定ItemID，从IDF获取内容</w:t>
      </w:r>
    </w:p>
    <w:p w14:paraId="1D75F0BE" w14:textId="77777777" w:rsidR="00AD7E54" w:rsidRPr="00AD7E54" w:rsidRDefault="00AD7E54" w:rsidP="00AD7E54">
      <w:pPr>
        <w:numPr>
          <w:ilvl w:val="0"/>
          <w:numId w:val="2"/>
        </w:numPr>
        <w:rPr>
          <w:rFonts w:ascii="宋体" w:eastAsia="宋体" w:hAnsi="宋体" w:cs="宋体"/>
          <w:lang w:eastAsia="zh-CN"/>
        </w:rPr>
      </w:pPr>
      <w:r w:rsidRPr="00AD7E54">
        <w:rPr>
          <w:rFonts w:ascii="宋体" w:eastAsia="宋体" w:hAnsi="宋体" w:cs="宋体"/>
          <w:lang w:eastAsia="zh-CN"/>
        </w:rPr>
        <w:t>清空IDF, 即将IDF内容清空，并且重新初始化</w:t>
      </w:r>
    </w:p>
    <w:p w14:paraId="50A16FD4" w14:textId="77777777" w:rsidR="00AD7E54" w:rsidRPr="00AD7E54" w:rsidRDefault="00AD7E54" w:rsidP="00AD7E54">
      <w:pPr>
        <w:numPr>
          <w:ilvl w:val="0"/>
          <w:numId w:val="2"/>
        </w:numPr>
        <w:rPr>
          <w:rFonts w:ascii="宋体" w:eastAsia="宋体" w:hAnsi="宋体" w:cs="宋体"/>
          <w:lang w:eastAsia="zh-CN"/>
        </w:rPr>
      </w:pPr>
      <w:r w:rsidRPr="00AD7E54">
        <w:rPr>
          <w:rFonts w:ascii="宋体" w:eastAsia="宋体" w:hAnsi="宋体" w:cs="宋体"/>
          <w:lang w:eastAsia="zh-CN"/>
        </w:rPr>
        <w:t>检查IDF的数据完整性</w:t>
      </w:r>
    </w:p>
    <w:p w14:paraId="5C4C0ACE"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ab/>
        <w:t>IDF Engine 没有实现线程安全性，也没有文件级别的锁机制，因此在使用时需确保任何时候没有两个IDF Engine实例在对同一个IDF文件进行操作，不论是JVM内还是垮JVM。</w:t>
      </w:r>
    </w:p>
    <w:p w14:paraId="6C47652A" w14:textId="77777777" w:rsidR="00AD7E54" w:rsidRPr="00AD7E54" w:rsidRDefault="00AD7E54" w:rsidP="00AD7E54">
      <w:pPr>
        <w:rPr>
          <w:rFonts w:ascii="宋体" w:eastAsia="宋体" w:hAnsi="宋体" w:cs="宋体"/>
          <w:lang w:eastAsia="zh-CN"/>
        </w:rPr>
      </w:pPr>
    </w:p>
    <w:p w14:paraId="0A00DE6B"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Partition</w:t>
      </w:r>
    </w:p>
    <w:p w14:paraId="5E61608C" w14:textId="39A23DCE"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ab/>
        <w:t>目前TE的实现将Item按照Site, Forum, Year, Month来划分，每一个划分单元为一个Partition，对应文件系统中的一个</w:t>
      </w:r>
      <w:r w:rsidR="00A27823">
        <w:rPr>
          <w:rFonts w:ascii="宋体" w:eastAsia="宋体" w:hAnsi="宋体" w:cs="宋体" w:hint="eastAsia"/>
          <w:lang w:eastAsia="zh-CN"/>
        </w:rPr>
        <w:t>或多个IDF文件</w:t>
      </w:r>
      <w:r w:rsidRPr="00AD7E54">
        <w:rPr>
          <w:rFonts w:ascii="宋体" w:eastAsia="宋体" w:hAnsi="宋体" w:cs="宋体"/>
          <w:lang w:eastAsia="zh-CN"/>
        </w:rPr>
        <w:t>，</w:t>
      </w:r>
      <w:r w:rsidR="00A27823">
        <w:rPr>
          <w:rFonts w:ascii="宋体" w:eastAsia="宋体" w:hAnsi="宋体" w:cs="宋体" w:hint="eastAsia"/>
          <w:lang w:eastAsia="zh-CN"/>
        </w:rPr>
        <w:t>IDF文件名</w:t>
      </w:r>
      <w:r w:rsidRPr="00AD7E54">
        <w:rPr>
          <w:rFonts w:ascii="宋体" w:eastAsia="宋体" w:hAnsi="宋体" w:cs="宋体"/>
          <w:lang w:eastAsia="zh-CN"/>
        </w:rPr>
        <w:t>为Partitioin的信息按照一定规则编码得出。</w:t>
      </w:r>
    </w:p>
    <w:p w14:paraId="58C1C51B" w14:textId="77777777" w:rsidR="00AD7E54" w:rsidRPr="00AD7E54" w:rsidRDefault="00AD7E54" w:rsidP="00AD7E54">
      <w:pPr>
        <w:rPr>
          <w:rFonts w:ascii="宋体" w:eastAsia="宋体" w:hAnsi="宋体" w:cs="宋体"/>
          <w:lang w:eastAsia="zh-CN"/>
        </w:rPr>
      </w:pPr>
    </w:p>
    <w:p w14:paraId="1CB38C61"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Repository Engine</w:t>
      </w:r>
    </w:p>
    <w:p w14:paraId="2F1D2A79"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ab/>
        <w:t>Repository Engine 对一台服务器上所有IDF 形成的库(repository)进行管理，负责将外界提供的Item的Partition信息 (site, forum, year, month) 映射到该Item所在IDF的物理地址(文件系统目录和文件名)，并返回对应的IDF Engine。客户端进而可以通过IDF Engine进行后续操作。</w:t>
      </w:r>
    </w:p>
    <w:p w14:paraId="0CF33781" w14:textId="77777777" w:rsidR="00AD7E54" w:rsidRPr="00AD7E54" w:rsidRDefault="00AD7E54" w:rsidP="00AD7E54">
      <w:pPr>
        <w:rPr>
          <w:rFonts w:ascii="宋体" w:eastAsia="宋体" w:hAnsi="宋体" w:cs="宋体"/>
          <w:lang w:eastAsia="zh-CN"/>
        </w:rPr>
      </w:pPr>
    </w:p>
    <w:p w14:paraId="69A517A4"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Data Node Daemon</w:t>
      </w:r>
    </w:p>
    <w:p w14:paraId="7D88EF3A"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Data Node Daemon 是运行在Data Node服务器上的守护程序，负责监听来自Name Node以及数据访问客户端的指令。</w:t>
      </w:r>
    </w:p>
    <w:p w14:paraId="2029D3F8" w14:textId="77777777" w:rsidR="00A27823" w:rsidRDefault="00A27823" w:rsidP="00AD7E54">
      <w:pPr>
        <w:rPr>
          <w:rFonts w:ascii="宋体" w:eastAsia="宋体" w:hAnsi="宋体" w:cs="宋体"/>
          <w:lang w:eastAsia="zh-CN"/>
        </w:rPr>
      </w:pPr>
    </w:p>
    <w:tbl>
      <w:tblPr>
        <w:tblStyle w:val="a6"/>
        <w:tblW w:w="8613" w:type="dxa"/>
        <w:tblLook w:val="04A0" w:firstRow="1" w:lastRow="0" w:firstColumn="1" w:lastColumn="0" w:noHBand="0" w:noVBand="1"/>
      </w:tblPr>
      <w:tblGrid>
        <w:gridCol w:w="4536"/>
        <w:gridCol w:w="4077"/>
      </w:tblGrid>
      <w:tr w:rsidR="00075AA7" w:rsidRPr="00A27823" w14:paraId="0A369887" w14:textId="77777777" w:rsidTr="00075AA7">
        <w:tc>
          <w:tcPr>
            <w:tcW w:w="4536" w:type="dxa"/>
          </w:tcPr>
          <w:p w14:paraId="4E6F7E93" w14:textId="6B863534" w:rsidR="00075AA7" w:rsidRPr="00A27823" w:rsidRDefault="00075AA7" w:rsidP="00A27823">
            <w:pPr>
              <w:rPr>
                <w:rFonts w:ascii="宋体" w:eastAsia="宋体" w:hAnsi="宋体" w:cs="宋体"/>
                <w:lang w:eastAsia="zh-CN"/>
              </w:rPr>
            </w:pPr>
            <w:r>
              <w:rPr>
                <w:rFonts w:ascii="宋体" w:eastAsia="宋体" w:hAnsi="宋体" w:cs="宋体"/>
                <w:lang w:eastAsia="zh-CN"/>
              </w:rPr>
              <w:t>PING</w:t>
            </w:r>
          </w:p>
        </w:tc>
        <w:tc>
          <w:tcPr>
            <w:tcW w:w="4077" w:type="dxa"/>
          </w:tcPr>
          <w:p w14:paraId="26579D34" w14:textId="4AD32D25" w:rsidR="00075AA7" w:rsidRPr="00A27823" w:rsidRDefault="00075AA7" w:rsidP="00A27823">
            <w:pPr>
              <w:rPr>
                <w:rFonts w:ascii="宋体" w:eastAsia="宋体" w:hAnsi="宋体" w:cs="宋体"/>
                <w:lang w:eastAsia="zh-CN"/>
              </w:rPr>
            </w:pPr>
            <w:r>
              <w:rPr>
                <w:rFonts w:ascii="宋体" w:eastAsia="宋体" w:hAnsi="宋体" w:cs="宋体" w:hint="eastAsia"/>
                <w:lang w:eastAsia="zh-CN"/>
              </w:rPr>
              <w:t>返回DN当前已运行的时间（毫秒）</w:t>
            </w:r>
          </w:p>
        </w:tc>
      </w:tr>
      <w:tr w:rsidR="00075AA7" w:rsidRPr="00A27823" w14:paraId="72A04437" w14:textId="77777777" w:rsidTr="00075AA7">
        <w:tc>
          <w:tcPr>
            <w:tcW w:w="4536" w:type="dxa"/>
          </w:tcPr>
          <w:p w14:paraId="62F81451" w14:textId="16B3F4A5" w:rsidR="00075AA7" w:rsidRPr="00A27823" w:rsidRDefault="00075AA7" w:rsidP="00A27823">
            <w:pPr>
              <w:rPr>
                <w:rFonts w:ascii="宋体" w:eastAsia="宋体" w:hAnsi="宋体" w:cs="宋体"/>
                <w:lang w:eastAsia="zh-CN"/>
              </w:rPr>
            </w:pPr>
            <w:r>
              <w:rPr>
                <w:rFonts w:ascii="宋体" w:eastAsia="宋体" w:hAnsi="宋体" w:cs="宋体"/>
                <w:lang w:eastAsia="zh-CN"/>
              </w:rPr>
              <w:t>SHUTDOWN</w:t>
            </w:r>
          </w:p>
        </w:tc>
        <w:tc>
          <w:tcPr>
            <w:tcW w:w="4077" w:type="dxa"/>
          </w:tcPr>
          <w:p w14:paraId="623050FF" w14:textId="58562998" w:rsidR="00075AA7" w:rsidRPr="00A27823" w:rsidRDefault="00075AA7" w:rsidP="00A27823">
            <w:pPr>
              <w:rPr>
                <w:rFonts w:ascii="宋体" w:eastAsia="宋体" w:hAnsi="宋体" w:cs="宋体"/>
                <w:lang w:eastAsia="zh-CN"/>
              </w:rPr>
            </w:pPr>
            <w:r>
              <w:rPr>
                <w:rFonts w:ascii="宋体" w:eastAsia="宋体" w:hAnsi="宋体" w:cs="宋体" w:hint="eastAsia"/>
                <w:lang w:eastAsia="zh-CN"/>
              </w:rPr>
              <w:t>关闭DNDaemon</w:t>
            </w:r>
          </w:p>
        </w:tc>
      </w:tr>
      <w:tr w:rsidR="00A27823" w:rsidRPr="00A27823" w14:paraId="78F20011" w14:textId="77777777" w:rsidTr="00075AA7">
        <w:tc>
          <w:tcPr>
            <w:tcW w:w="4536" w:type="dxa"/>
          </w:tcPr>
          <w:p w14:paraId="1A616D18" w14:textId="77777777" w:rsidR="00A27823" w:rsidRPr="00A27823" w:rsidRDefault="00A27823" w:rsidP="00A27823">
            <w:pPr>
              <w:rPr>
                <w:rFonts w:ascii="宋体" w:eastAsia="宋体" w:hAnsi="宋体" w:cs="宋体"/>
                <w:lang w:eastAsia="zh-CN"/>
              </w:rPr>
            </w:pPr>
            <w:r w:rsidRPr="00A27823">
              <w:rPr>
                <w:rFonts w:ascii="宋体" w:eastAsia="宋体" w:hAnsi="宋体" w:cs="宋体"/>
                <w:lang w:eastAsia="zh-CN"/>
              </w:rPr>
              <w:t>ADD_ITEMS</w:t>
            </w:r>
          </w:p>
        </w:tc>
        <w:tc>
          <w:tcPr>
            <w:tcW w:w="4077" w:type="dxa"/>
          </w:tcPr>
          <w:p w14:paraId="26A2E74B" w14:textId="77777777" w:rsidR="00A27823" w:rsidRPr="00A27823" w:rsidRDefault="00A27823" w:rsidP="00A27823">
            <w:pPr>
              <w:rPr>
                <w:rFonts w:ascii="宋体" w:eastAsia="宋体" w:hAnsi="宋体" w:cs="宋体"/>
                <w:lang w:eastAsia="zh-CN"/>
              </w:rPr>
            </w:pPr>
            <w:r w:rsidRPr="00A27823">
              <w:rPr>
                <w:rFonts w:ascii="宋体" w:eastAsia="宋体" w:hAnsi="宋体" w:cs="宋体"/>
                <w:lang w:eastAsia="zh-CN"/>
              </w:rPr>
              <w:t>添加Item数据</w:t>
            </w:r>
          </w:p>
        </w:tc>
      </w:tr>
      <w:tr w:rsidR="00A27823" w:rsidRPr="00A27823" w14:paraId="6585CBFC" w14:textId="77777777" w:rsidTr="00075AA7">
        <w:tc>
          <w:tcPr>
            <w:tcW w:w="4536" w:type="dxa"/>
          </w:tcPr>
          <w:p w14:paraId="1AAE8293" w14:textId="58EF7B55" w:rsidR="00A27823" w:rsidRPr="00A27823" w:rsidRDefault="00A27823" w:rsidP="00A27823">
            <w:pPr>
              <w:rPr>
                <w:rFonts w:ascii="宋体" w:eastAsia="宋体" w:hAnsi="宋体" w:cs="宋体"/>
                <w:lang w:eastAsia="zh-CN"/>
              </w:rPr>
            </w:pPr>
            <w:r>
              <w:rPr>
                <w:rFonts w:ascii="宋体" w:eastAsia="宋体" w:hAnsi="宋体" w:cs="宋体"/>
                <w:lang w:eastAsia="zh-CN"/>
              </w:rPr>
              <w:t>REMOVE_ITEMS</w:t>
            </w:r>
          </w:p>
        </w:tc>
        <w:tc>
          <w:tcPr>
            <w:tcW w:w="4077" w:type="dxa"/>
          </w:tcPr>
          <w:p w14:paraId="33D3F5B4" w14:textId="414BC3A9" w:rsidR="00A27823" w:rsidRPr="00A27823" w:rsidRDefault="00A27823" w:rsidP="00A27823">
            <w:pPr>
              <w:rPr>
                <w:rFonts w:ascii="宋体" w:eastAsia="宋体" w:hAnsi="宋体" w:cs="宋体"/>
                <w:lang w:eastAsia="zh-CN"/>
              </w:rPr>
            </w:pPr>
            <w:r>
              <w:rPr>
                <w:rFonts w:ascii="宋体" w:eastAsia="宋体" w:hAnsi="宋体" w:cs="宋体" w:hint="eastAsia"/>
                <w:lang w:eastAsia="zh-CN"/>
              </w:rPr>
              <w:t>删除多条数据</w:t>
            </w:r>
          </w:p>
        </w:tc>
      </w:tr>
      <w:tr w:rsidR="00A27823" w:rsidRPr="00A27823" w14:paraId="592B9249" w14:textId="77777777" w:rsidTr="00075AA7">
        <w:tc>
          <w:tcPr>
            <w:tcW w:w="4536" w:type="dxa"/>
          </w:tcPr>
          <w:p w14:paraId="571C99AB" w14:textId="77777777" w:rsidR="00A27823" w:rsidRPr="00A27823" w:rsidRDefault="00A27823" w:rsidP="00A27823">
            <w:pPr>
              <w:rPr>
                <w:rFonts w:ascii="宋体" w:eastAsia="宋体" w:hAnsi="宋体" w:cs="宋体"/>
                <w:lang w:eastAsia="zh-CN"/>
              </w:rPr>
            </w:pPr>
            <w:r w:rsidRPr="00A27823">
              <w:rPr>
                <w:rFonts w:ascii="宋体" w:eastAsia="宋体" w:hAnsi="宋体" w:cs="宋体"/>
                <w:lang w:eastAsia="zh-CN"/>
              </w:rPr>
              <w:t>QUERY_ITEMS</w:t>
            </w:r>
          </w:p>
        </w:tc>
        <w:tc>
          <w:tcPr>
            <w:tcW w:w="4077" w:type="dxa"/>
          </w:tcPr>
          <w:p w14:paraId="7F4019D2" w14:textId="77777777" w:rsidR="00A27823" w:rsidRPr="00A27823" w:rsidRDefault="00A27823" w:rsidP="00A27823">
            <w:pPr>
              <w:rPr>
                <w:rFonts w:ascii="宋体" w:eastAsia="宋体" w:hAnsi="宋体" w:cs="宋体"/>
                <w:lang w:eastAsia="zh-CN"/>
              </w:rPr>
            </w:pPr>
            <w:r w:rsidRPr="00A27823">
              <w:rPr>
                <w:rFonts w:ascii="宋体" w:eastAsia="宋体" w:hAnsi="宋体" w:cs="宋体"/>
                <w:lang w:eastAsia="zh-CN"/>
              </w:rPr>
              <w:t>给定一组ItemID，返回所有内容</w:t>
            </w:r>
          </w:p>
        </w:tc>
      </w:tr>
      <w:tr w:rsidR="00A27823" w:rsidRPr="00A27823" w14:paraId="0CF8DFD2" w14:textId="77777777" w:rsidTr="00075AA7">
        <w:tc>
          <w:tcPr>
            <w:tcW w:w="4536" w:type="dxa"/>
          </w:tcPr>
          <w:p w14:paraId="62C5E614" w14:textId="42AF26BF" w:rsidR="00A27823" w:rsidRPr="00A27823" w:rsidRDefault="00A27823" w:rsidP="00A27823">
            <w:pPr>
              <w:rPr>
                <w:rFonts w:ascii="宋体" w:eastAsia="宋体" w:hAnsi="宋体" w:cs="宋体"/>
                <w:lang w:eastAsia="zh-CN"/>
              </w:rPr>
            </w:pPr>
            <w:r>
              <w:rPr>
                <w:rFonts w:ascii="宋体" w:eastAsia="宋体" w:hAnsi="宋体" w:cs="宋体"/>
                <w:lang w:eastAsia="zh-CN"/>
              </w:rPr>
              <w:t>ADD_ITEMS_STREAM</w:t>
            </w:r>
          </w:p>
        </w:tc>
        <w:tc>
          <w:tcPr>
            <w:tcW w:w="4077" w:type="dxa"/>
          </w:tcPr>
          <w:p w14:paraId="5D186C20" w14:textId="7DCB51A4" w:rsidR="00A27823" w:rsidRPr="00A27823" w:rsidRDefault="00A27823" w:rsidP="00A27823">
            <w:pPr>
              <w:rPr>
                <w:rFonts w:ascii="宋体" w:eastAsia="宋体" w:hAnsi="宋体" w:cs="宋体"/>
                <w:lang w:eastAsia="zh-CN"/>
              </w:rPr>
            </w:pPr>
            <w:r>
              <w:rPr>
                <w:rFonts w:ascii="宋体" w:eastAsia="宋体" w:hAnsi="宋体" w:cs="宋体" w:hint="eastAsia"/>
                <w:lang w:eastAsia="zh-CN"/>
              </w:rPr>
              <w:t>以流的方式批量添加数据</w:t>
            </w:r>
          </w:p>
        </w:tc>
      </w:tr>
      <w:tr w:rsidR="00075AA7" w:rsidRPr="00A27823" w14:paraId="6063BE15" w14:textId="77777777" w:rsidTr="00075AA7">
        <w:tc>
          <w:tcPr>
            <w:tcW w:w="4536" w:type="dxa"/>
          </w:tcPr>
          <w:p w14:paraId="226BE343" w14:textId="6D8018DF" w:rsidR="00075AA7" w:rsidRPr="00A27823" w:rsidRDefault="00075AA7" w:rsidP="00A27823">
            <w:pPr>
              <w:rPr>
                <w:rFonts w:ascii="宋体" w:eastAsia="宋体" w:hAnsi="宋体" w:cs="宋体"/>
                <w:lang w:eastAsia="zh-CN"/>
              </w:rPr>
            </w:pPr>
            <w:r>
              <w:rPr>
                <w:rFonts w:ascii="宋体" w:eastAsia="宋体" w:hAnsi="宋体" w:cs="宋体"/>
                <w:lang w:eastAsia="zh-CN"/>
              </w:rPr>
              <w:t>QUERY_IDF_META</w:t>
            </w:r>
          </w:p>
        </w:tc>
        <w:tc>
          <w:tcPr>
            <w:tcW w:w="4077" w:type="dxa"/>
          </w:tcPr>
          <w:p w14:paraId="1FFA4CDF" w14:textId="7F6E5A9E" w:rsidR="00075AA7" w:rsidRPr="00A27823" w:rsidRDefault="002916DC" w:rsidP="00A27823">
            <w:pPr>
              <w:rPr>
                <w:rFonts w:ascii="宋体" w:eastAsia="宋体" w:hAnsi="宋体" w:cs="宋体"/>
                <w:lang w:eastAsia="zh-CN"/>
              </w:rPr>
            </w:pPr>
            <w:r>
              <w:rPr>
                <w:rFonts w:ascii="宋体" w:eastAsia="宋体" w:hAnsi="宋体" w:cs="宋体" w:hint="eastAsia"/>
                <w:lang w:eastAsia="zh-CN"/>
              </w:rPr>
              <w:t>返回IDF的meta信息</w:t>
            </w:r>
            <w:r>
              <w:rPr>
                <w:rFonts w:ascii="宋体" w:eastAsia="宋体" w:hAnsi="宋体" w:cs="宋体"/>
                <w:lang w:eastAsia="zh-CN"/>
              </w:rPr>
              <w:t>(</w:t>
            </w:r>
            <w:r w:rsidR="00386B40">
              <w:rPr>
                <w:rFonts w:ascii="宋体" w:eastAsia="宋体" w:hAnsi="宋体" w:cs="宋体" w:hint="eastAsia"/>
                <w:lang w:eastAsia="zh-CN"/>
              </w:rPr>
              <w:t>未实现</w:t>
            </w:r>
            <w:r>
              <w:rPr>
                <w:rFonts w:ascii="宋体" w:eastAsia="宋体" w:hAnsi="宋体" w:cs="宋体"/>
                <w:lang w:eastAsia="zh-CN"/>
              </w:rPr>
              <w:t>)</w:t>
            </w:r>
          </w:p>
        </w:tc>
      </w:tr>
      <w:tr w:rsidR="00A27823" w:rsidRPr="00A27823" w14:paraId="2D35EE53" w14:textId="77777777" w:rsidTr="00075AA7">
        <w:tc>
          <w:tcPr>
            <w:tcW w:w="4536" w:type="dxa"/>
          </w:tcPr>
          <w:p w14:paraId="76F98B40" w14:textId="4EB15967" w:rsidR="00A27823" w:rsidRPr="00A27823" w:rsidRDefault="00A27823" w:rsidP="00A27823">
            <w:pPr>
              <w:rPr>
                <w:rFonts w:ascii="宋体" w:eastAsia="宋体" w:hAnsi="宋体" w:cs="宋体"/>
                <w:lang w:eastAsia="zh-CN"/>
              </w:rPr>
            </w:pPr>
            <w:r w:rsidRPr="00A27823">
              <w:rPr>
                <w:rFonts w:ascii="宋体" w:eastAsia="宋体" w:hAnsi="宋体" w:cs="宋体"/>
                <w:lang w:eastAsia="zh-CN"/>
              </w:rPr>
              <w:t>ASSIGN_</w:t>
            </w:r>
            <w:r>
              <w:rPr>
                <w:rFonts w:ascii="宋体" w:eastAsia="宋体" w:hAnsi="宋体" w:cs="宋体"/>
                <w:lang w:eastAsia="zh-CN"/>
              </w:rPr>
              <w:t>DN_</w:t>
            </w:r>
            <w:r w:rsidRPr="00A27823">
              <w:rPr>
                <w:rFonts w:ascii="宋体" w:eastAsia="宋体" w:hAnsi="宋体" w:cs="宋体"/>
                <w:lang w:eastAsia="zh-CN"/>
              </w:rPr>
              <w:t>KEY</w:t>
            </w:r>
          </w:p>
        </w:tc>
        <w:tc>
          <w:tcPr>
            <w:tcW w:w="4077" w:type="dxa"/>
          </w:tcPr>
          <w:p w14:paraId="5E6018D9" w14:textId="77777777" w:rsidR="00A27823" w:rsidRPr="00A27823" w:rsidRDefault="00A27823" w:rsidP="00A27823">
            <w:pPr>
              <w:rPr>
                <w:rFonts w:ascii="宋体" w:eastAsia="宋体" w:hAnsi="宋体" w:cs="宋体"/>
                <w:lang w:eastAsia="zh-CN"/>
              </w:rPr>
            </w:pPr>
            <w:r w:rsidRPr="00A27823">
              <w:rPr>
                <w:rFonts w:ascii="宋体" w:eastAsia="宋体" w:hAnsi="宋体" w:cs="宋体"/>
                <w:lang w:eastAsia="zh-CN"/>
              </w:rPr>
              <w:t>赋予Data Node Key</w:t>
            </w:r>
          </w:p>
        </w:tc>
      </w:tr>
      <w:tr w:rsidR="00A27823" w:rsidRPr="00A27823" w14:paraId="3AB5C16C" w14:textId="77777777" w:rsidTr="00075AA7">
        <w:tc>
          <w:tcPr>
            <w:tcW w:w="4536" w:type="dxa"/>
          </w:tcPr>
          <w:p w14:paraId="0904BC40" w14:textId="512791D9" w:rsidR="00A27823" w:rsidRPr="00A27823" w:rsidRDefault="00A27823" w:rsidP="00075AA7">
            <w:pPr>
              <w:rPr>
                <w:rFonts w:ascii="宋体" w:eastAsia="宋体" w:hAnsi="宋体" w:cs="宋体"/>
                <w:lang w:eastAsia="zh-CN"/>
              </w:rPr>
            </w:pPr>
            <w:r w:rsidRPr="00A27823">
              <w:rPr>
                <w:rFonts w:ascii="宋体" w:eastAsia="宋体" w:hAnsi="宋体" w:cs="宋体"/>
                <w:lang w:eastAsia="zh-CN"/>
              </w:rPr>
              <w:t>ASSIGN_NN_DAEMON</w:t>
            </w:r>
          </w:p>
        </w:tc>
        <w:tc>
          <w:tcPr>
            <w:tcW w:w="4077" w:type="dxa"/>
          </w:tcPr>
          <w:p w14:paraId="15B68B6A" w14:textId="77777777" w:rsidR="00A27823" w:rsidRPr="00A27823" w:rsidRDefault="00A27823" w:rsidP="00A27823">
            <w:pPr>
              <w:rPr>
                <w:rFonts w:ascii="宋体" w:eastAsia="宋体" w:hAnsi="宋体" w:cs="宋体"/>
                <w:lang w:eastAsia="zh-CN"/>
              </w:rPr>
            </w:pPr>
            <w:r w:rsidRPr="00A27823">
              <w:rPr>
                <w:rFonts w:ascii="宋体" w:eastAsia="宋体" w:hAnsi="宋体" w:cs="宋体"/>
                <w:lang w:eastAsia="zh-CN"/>
              </w:rPr>
              <w:t>告知Name Node 所在地址(host, port)</w:t>
            </w:r>
          </w:p>
        </w:tc>
      </w:tr>
      <w:tr w:rsidR="00075AA7" w:rsidRPr="00A27823" w14:paraId="59EFE877" w14:textId="77777777" w:rsidTr="00075AA7">
        <w:tc>
          <w:tcPr>
            <w:tcW w:w="4536" w:type="dxa"/>
          </w:tcPr>
          <w:p w14:paraId="03969780" w14:textId="77777777" w:rsidR="00075AA7" w:rsidRPr="00A27823" w:rsidRDefault="00075AA7" w:rsidP="00EE5F42">
            <w:pPr>
              <w:rPr>
                <w:rFonts w:ascii="宋体" w:eastAsia="宋体" w:hAnsi="宋体" w:cs="宋体"/>
                <w:lang w:eastAsia="zh-CN"/>
              </w:rPr>
            </w:pPr>
            <w:r w:rsidRPr="00A27823">
              <w:rPr>
                <w:rFonts w:ascii="宋体" w:eastAsia="宋体" w:hAnsi="宋体" w:cs="宋体"/>
                <w:lang w:eastAsia="zh-CN"/>
              </w:rPr>
              <w:t>ENUMERATE_ITEMS</w:t>
            </w:r>
          </w:p>
        </w:tc>
        <w:tc>
          <w:tcPr>
            <w:tcW w:w="4077" w:type="dxa"/>
          </w:tcPr>
          <w:p w14:paraId="433EC3F2" w14:textId="77777777" w:rsidR="00075AA7" w:rsidRPr="00A27823" w:rsidRDefault="00075AA7" w:rsidP="00EE5F42">
            <w:pPr>
              <w:rPr>
                <w:rFonts w:ascii="宋体" w:eastAsia="宋体" w:hAnsi="宋体" w:cs="宋体"/>
                <w:lang w:eastAsia="zh-CN"/>
              </w:rPr>
            </w:pPr>
            <w:r w:rsidRPr="00A27823">
              <w:rPr>
                <w:rFonts w:ascii="宋体" w:eastAsia="宋体" w:hAnsi="宋体" w:cs="宋体"/>
                <w:lang w:eastAsia="zh-CN"/>
              </w:rPr>
              <w:t>给定起始ItemID和Item count，遍历并返回所有的Item</w:t>
            </w:r>
          </w:p>
        </w:tc>
      </w:tr>
      <w:tr w:rsidR="00075AA7" w:rsidRPr="00A27823" w14:paraId="5C4CA659" w14:textId="77777777" w:rsidTr="00075AA7">
        <w:tc>
          <w:tcPr>
            <w:tcW w:w="4536" w:type="dxa"/>
          </w:tcPr>
          <w:p w14:paraId="634102E3" w14:textId="63B5F6FE" w:rsidR="00075AA7" w:rsidRPr="00A27823" w:rsidRDefault="00075AA7" w:rsidP="00A27823">
            <w:pPr>
              <w:rPr>
                <w:rFonts w:ascii="宋体" w:eastAsia="宋体" w:hAnsi="宋体" w:cs="宋体"/>
                <w:lang w:eastAsia="zh-CN"/>
              </w:rPr>
            </w:pPr>
            <w:r>
              <w:rPr>
                <w:rFonts w:ascii="宋体" w:eastAsia="宋体" w:hAnsi="宋体" w:cs="宋体"/>
                <w:lang w:eastAsia="zh-CN"/>
              </w:rPr>
              <w:t>CHECK_DN_PARTITION_WRITE_LOCK</w:t>
            </w:r>
          </w:p>
        </w:tc>
        <w:tc>
          <w:tcPr>
            <w:tcW w:w="4077" w:type="dxa"/>
          </w:tcPr>
          <w:p w14:paraId="5018A3B1" w14:textId="15A44F92" w:rsidR="00075AA7" w:rsidRPr="00A27823" w:rsidRDefault="00075AA7" w:rsidP="00A27823">
            <w:pPr>
              <w:rPr>
                <w:rFonts w:ascii="宋体" w:eastAsia="宋体" w:hAnsi="宋体" w:cs="宋体"/>
                <w:lang w:eastAsia="zh-CN"/>
              </w:rPr>
            </w:pPr>
            <w:r>
              <w:rPr>
                <w:rFonts w:ascii="宋体" w:eastAsia="宋体" w:hAnsi="宋体" w:cs="宋体" w:hint="eastAsia"/>
                <w:lang w:eastAsia="zh-CN"/>
              </w:rPr>
              <w:t>检查DN上某Partition的Write Lock是否存在</w:t>
            </w:r>
          </w:p>
        </w:tc>
      </w:tr>
      <w:tr w:rsidR="00075AA7" w:rsidRPr="00A27823" w14:paraId="7A9C08D8" w14:textId="77777777" w:rsidTr="00075AA7">
        <w:tc>
          <w:tcPr>
            <w:tcW w:w="4536" w:type="dxa"/>
          </w:tcPr>
          <w:p w14:paraId="52EA6B06" w14:textId="77777777" w:rsidR="00075AA7" w:rsidRPr="00A27823" w:rsidRDefault="00075AA7" w:rsidP="00EE5F42">
            <w:pPr>
              <w:rPr>
                <w:rFonts w:ascii="宋体" w:eastAsia="宋体" w:hAnsi="宋体" w:cs="宋体"/>
                <w:lang w:eastAsia="zh-CN"/>
              </w:rPr>
            </w:pPr>
            <w:r w:rsidRPr="00A27823">
              <w:rPr>
                <w:rFonts w:ascii="宋体" w:eastAsia="宋体" w:hAnsi="宋体" w:cs="宋体"/>
                <w:lang w:eastAsia="zh-CN"/>
              </w:rPr>
              <w:t>SYNC_PARTITION</w:t>
            </w:r>
          </w:p>
        </w:tc>
        <w:tc>
          <w:tcPr>
            <w:tcW w:w="4077" w:type="dxa"/>
          </w:tcPr>
          <w:p w14:paraId="0618A5C4" w14:textId="77777777" w:rsidR="00075AA7" w:rsidRPr="00A27823" w:rsidRDefault="00075AA7" w:rsidP="00EE5F42">
            <w:pPr>
              <w:rPr>
                <w:rFonts w:ascii="宋体" w:eastAsia="宋体" w:hAnsi="宋体" w:cs="宋体"/>
                <w:lang w:eastAsia="zh-CN"/>
              </w:rPr>
            </w:pPr>
            <w:r w:rsidRPr="00A27823">
              <w:rPr>
                <w:rFonts w:ascii="宋体" w:eastAsia="宋体" w:hAnsi="宋体" w:cs="宋体"/>
                <w:lang w:eastAsia="zh-CN"/>
              </w:rPr>
              <w:t>同步partitioin</w:t>
            </w:r>
          </w:p>
        </w:tc>
      </w:tr>
      <w:tr w:rsidR="00075AA7" w:rsidRPr="00A27823" w14:paraId="1AA25CDE" w14:textId="77777777" w:rsidTr="00EE5F42">
        <w:tc>
          <w:tcPr>
            <w:tcW w:w="4536" w:type="dxa"/>
          </w:tcPr>
          <w:p w14:paraId="4CC33A5D" w14:textId="77777777" w:rsidR="00075AA7" w:rsidRPr="00A27823" w:rsidRDefault="00075AA7" w:rsidP="00EE5F42">
            <w:pPr>
              <w:rPr>
                <w:rFonts w:ascii="宋体" w:eastAsia="宋体" w:hAnsi="宋体" w:cs="宋体"/>
                <w:lang w:eastAsia="zh-CN"/>
              </w:rPr>
            </w:pPr>
            <w:r w:rsidRPr="00A27823">
              <w:rPr>
                <w:rFonts w:ascii="宋体" w:eastAsia="宋体" w:hAnsi="宋体" w:cs="宋体"/>
                <w:lang w:eastAsia="zh-CN"/>
              </w:rPr>
              <w:t>QUERY_ONE_ITEM</w:t>
            </w:r>
          </w:p>
        </w:tc>
        <w:tc>
          <w:tcPr>
            <w:tcW w:w="4077" w:type="dxa"/>
          </w:tcPr>
          <w:p w14:paraId="78A2DA6C" w14:textId="3A0B2AB9" w:rsidR="00075AA7" w:rsidRPr="00A27823" w:rsidRDefault="00075AA7" w:rsidP="00EE5F42">
            <w:pPr>
              <w:rPr>
                <w:rFonts w:ascii="宋体" w:eastAsia="宋体" w:hAnsi="宋体" w:cs="宋体"/>
                <w:lang w:eastAsia="zh-CN"/>
              </w:rPr>
            </w:pPr>
            <w:r w:rsidRPr="00A27823">
              <w:rPr>
                <w:rFonts w:ascii="宋体" w:eastAsia="宋体" w:hAnsi="宋体" w:cs="宋体"/>
                <w:lang w:eastAsia="zh-CN"/>
              </w:rPr>
              <w:t>给定一个ItemID</w:t>
            </w:r>
            <w:r>
              <w:rPr>
                <w:rFonts w:ascii="宋体" w:eastAsia="宋体" w:hAnsi="宋体" w:cs="宋体" w:hint="eastAsia"/>
                <w:lang w:eastAsia="zh-CN"/>
              </w:rPr>
              <w:t>返回Item数据</w:t>
            </w:r>
          </w:p>
        </w:tc>
      </w:tr>
      <w:tr w:rsidR="00075AA7" w:rsidRPr="00A27823" w14:paraId="12E09510" w14:textId="77777777" w:rsidTr="00075AA7">
        <w:tc>
          <w:tcPr>
            <w:tcW w:w="4536" w:type="dxa"/>
          </w:tcPr>
          <w:p w14:paraId="2CAB6644" w14:textId="61D17F65" w:rsidR="00075AA7" w:rsidRPr="00A27823" w:rsidRDefault="00075AA7" w:rsidP="00A27823">
            <w:pPr>
              <w:rPr>
                <w:rFonts w:ascii="宋体" w:eastAsia="宋体" w:hAnsi="宋体" w:cs="宋体"/>
                <w:lang w:eastAsia="zh-CN"/>
              </w:rPr>
            </w:pPr>
            <w:r>
              <w:rPr>
                <w:rFonts w:ascii="宋体" w:eastAsia="宋体" w:hAnsi="宋体" w:cs="宋体"/>
                <w:lang w:eastAsia="zh-CN"/>
              </w:rPr>
              <w:t>PERSIST_ADD_ITEMS</w:t>
            </w:r>
          </w:p>
        </w:tc>
        <w:tc>
          <w:tcPr>
            <w:tcW w:w="4077" w:type="dxa"/>
          </w:tcPr>
          <w:p w14:paraId="467F0B48" w14:textId="1EF712C1" w:rsidR="00075AA7" w:rsidRPr="00A27823" w:rsidRDefault="00075AA7" w:rsidP="00A27823">
            <w:pPr>
              <w:rPr>
                <w:rFonts w:ascii="宋体" w:eastAsia="宋体" w:hAnsi="宋体" w:cs="宋体"/>
                <w:lang w:eastAsia="zh-CN"/>
              </w:rPr>
            </w:pPr>
            <w:r>
              <w:rPr>
                <w:rFonts w:ascii="宋体" w:eastAsia="宋体" w:hAnsi="宋体" w:cs="宋体" w:hint="eastAsia"/>
                <w:lang w:eastAsia="zh-CN"/>
              </w:rPr>
              <w:t>保持DN连接的方式添加多个Partition的数据（未实现）</w:t>
            </w:r>
          </w:p>
        </w:tc>
      </w:tr>
      <w:tr w:rsidR="00075AA7" w:rsidRPr="00A27823" w14:paraId="60C10797" w14:textId="77777777" w:rsidTr="00075AA7">
        <w:tc>
          <w:tcPr>
            <w:tcW w:w="4536" w:type="dxa"/>
          </w:tcPr>
          <w:p w14:paraId="3C422723" w14:textId="74299FAE" w:rsidR="00075AA7" w:rsidRPr="00A27823" w:rsidRDefault="00075AA7" w:rsidP="00A27823">
            <w:pPr>
              <w:rPr>
                <w:rFonts w:ascii="宋体" w:eastAsia="宋体" w:hAnsi="宋体" w:cs="宋体"/>
                <w:lang w:eastAsia="zh-CN"/>
              </w:rPr>
            </w:pPr>
            <w:r>
              <w:rPr>
                <w:rFonts w:ascii="宋体" w:eastAsia="宋体" w:hAnsi="宋体" w:cs="宋体"/>
                <w:lang w:eastAsia="zh-CN"/>
              </w:rPr>
              <w:t>DELETE_ITEMS_BYCONDITION</w:t>
            </w:r>
          </w:p>
        </w:tc>
        <w:tc>
          <w:tcPr>
            <w:tcW w:w="4077" w:type="dxa"/>
          </w:tcPr>
          <w:p w14:paraId="50E44893" w14:textId="5A079E81" w:rsidR="00075AA7" w:rsidRPr="00A27823" w:rsidRDefault="00075AA7" w:rsidP="00A27823">
            <w:pPr>
              <w:rPr>
                <w:rFonts w:ascii="宋体" w:eastAsia="宋体" w:hAnsi="宋体" w:cs="宋体"/>
                <w:lang w:eastAsia="zh-CN"/>
              </w:rPr>
            </w:pPr>
            <w:r>
              <w:rPr>
                <w:rFonts w:ascii="宋体" w:eastAsia="宋体" w:hAnsi="宋体" w:cs="宋体" w:hint="eastAsia"/>
                <w:lang w:eastAsia="zh-CN"/>
              </w:rPr>
              <w:t>按照条件删除Items</w:t>
            </w:r>
          </w:p>
        </w:tc>
      </w:tr>
      <w:tr w:rsidR="00075AA7" w:rsidRPr="00A27823" w14:paraId="003B0B35" w14:textId="77777777" w:rsidTr="00075AA7">
        <w:tc>
          <w:tcPr>
            <w:tcW w:w="4536" w:type="dxa"/>
          </w:tcPr>
          <w:p w14:paraId="46B5F55A" w14:textId="7BDFD596" w:rsidR="00075AA7" w:rsidRPr="00A27823" w:rsidRDefault="00075AA7" w:rsidP="00A27823">
            <w:pPr>
              <w:rPr>
                <w:rFonts w:ascii="宋体" w:eastAsia="宋体" w:hAnsi="宋体" w:cs="宋体"/>
                <w:lang w:eastAsia="zh-CN"/>
              </w:rPr>
            </w:pPr>
            <w:r>
              <w:rPr>
                <w:rFonts w:ascii="宋体" w:eastAsia="宋体" w:hAnsi="宋体" w:cs="宋体"/>
                <w:lang w:eastAsia="zh-CN"/>
              </w:rPr>
              <w:t>GET_FREE_SPACE</w:t>
            </w:r>
          </w:p>
        </w:tc>
        <w:tc>
          <w:tcPr>
            <w:tcW w:w="4077" w:type="dxa"/>
          </w:tcPr>
          <w:p w14:paraId="4D924A59" w14:textId="1A9B7D3A" w:rsidR="00075AA7" w:rsidRPr="00A27823" w:rsidRDefault="00075AA7" w:rsidP="00A27823">
            <w:pPr>
              <w:rPr>
                <w:rFonts w:ascii="宋体" w:eastAsia="宋体" w:hAnsi="宋体" w:cs="宋体"/>
                <w:lang w:eastAsia="zh-CN"/>
              </w:rPr>
            </w:pPr>
            <w:r>
              <w:rPr>
                <w:rFonts w:ascii="宋体" w:eastAsia="宋体" w:hAnsi="宋体" w:cs="宋体" w:hint="eastAsia"/>
                <w:lang w:eastAsia="zh-CN"/>
              </w:rPr>
              <w:t>获取当前DN所在硬盘的剩余空间</w:t>
            </w:r>
          </w:p>
        </w:tc>
      </w:tr>
      <w:tr w:rsidR="00A27823" w:rsidRPr="00A27823" w14:paraId="6AC02B32" w14:textId="77777777" w:rsidTr="00075AA7">
        <w:tc>
          <w:tcPr>
            <w:tcW w:w="4536" w:type="dxa"/>
          </w:tcPr>
          <w:p w14:paraId="5B2EF146" w14:textId="3FF60BAF" w:rsidR="00A27823" w:rsidRPr="00A27823" w:rsidRDefault="00075AA7" w:rsidP="00A27823">
            <w:pPr>
              <w:rPr>
                <w:rFonts w:ascii="宋体" w:eastAsia="宋体" w:hAnsi="宋体" w:cs="宋体"/>
                <w:lang w:eastAsia="zh-CN"/>
              </w:rPr>
            </w:pPr>
            <w:r>
              <w:rPr>
                <w:rFonts w:ascii="宋体" w:eastAsia="宋体" w:hAnsi="宋体" w:cs="宋体"/>
                <w:lang w:eastAsia="zh-CN"/>
              </w:rPr>
              <w:t>QUERY</w:t>
            </w:r>
            <w:r w:rsidR="00A27823" w:rsidRPr="00A27823">
              <w:rPr>
                <w:rFonts w:ascii="宋体" w:eastAsia="宋体" w:hAnsi="宋体" w:cs="宋体"/>
                <w:lang w:eastAsia="zh-CN"/>
              </w:rPr>
              <w:t>_ITEMS</w:t>
            </w:r>
            <w:r>
              <w:rPr>
                <w:rFonts w:ascii="宋体" w:eastAsia="宋体" w:hAnsi="宋体" w:cs="宋体"/>
                <w:lang w:eastAsia="zh-CN"/>
              </w:rPr>
              <w:t>_BYCONDITION</w:t>
            </w:r>
          </w:p>
        </w:tc>
        <w:tc>
          <w:tcPr>
            <w:tcW w:w="4077" w:type="dxa"/>
          </w:tcPr>
          <w:p w14:paraId="32EAF3EE" w14:textId="4ABF6F1D" w:rsidR="00A27823" w:rsidRPr="00A27823" w:rsidRDefault="00075AA7" w:rsidP="00A27823">
            <w:pPr>
              <w:rPr>
                <w:rFonts w:ascii="宋体" w:eastAsia="宋体" w:hAnsi="宋体" w:cs="宋体"/>
                <w:lang w:eastAsia="zh-CN"/>
              </w:rPr>
            </w:pPr>
            <w:r>
              <w:rPr>
                <w:rFonts w:ascii="宋体" w:eastAsia="宋体" w:hAnsi="宋体" w:cs="宋体" w:hint="eastAsia"/>
                <w:lang w:eastAsia="zh-CN"/>
              </w:rPr>
              <w:t>按照条件获取Items</w:t>
            </w:r>
          </w:p>
        </w:tc>
      </w:tr>
    </w:tbl>
    <w:p w14:paraId="492DDBAE" w14:textId="77777777" w:rsidR="00AD7E54" w:rsidRPr="00AD7E54" w:rsidRDefault="00AD7E54" w:rsidP="00AD7E54">
      <w:pPr>
        <w:rPr>
          <w:rFonts w:ascii="宋体" w:eastAsia="宋体" w:hAnsi="宋体" w:cs="宋体"/>
          <w:lang w:eastAsia="zh-CN"/>
        </w:rPr>
      </w:pPr>
    </w:p>
    <w:p w14:paraId="7F518F74" w14:textId="77777777" w:rsidR="00AD7E54" w:rsidRPr="00AD7E54" w:rsidRDefault="00AD7E54" w:rsidP="00AD7E54">
      <w:pPr>
        <w:rPr>
          <w:rFonts w:ascii="宋体" w:eastAsia="宋体" w:hAnsi="宋体" w:cs="宋体"/>
          <w:lang w:eastAsia="zh-CN"/>
        </w:rPr>
      </w:pPr>
    </w:p>
    <w:p w14:paraId="76F94EE5"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Name Node</w:t>
      </w:r>
    </w:p>
    <w:p w14:paraId="5554ADD6" w14:textId="77777777" w:rsidR="00AD7E54" w:rsidRPr="00AD7E54" w:rsidRDefault="00AD7E54" w:rsidP="00AD7E54">
      <w:pPr>
        <w:rPr>
          <w:rFonts w:ascii="宋体" w:eastAsia="宋体" w:hAnsi="宋体" w:cs="宋体"/>
          <w:lang w:eastAsia="zh-CN"/>
        </w:rPr>
      </w:pPr>
    </w:p>
    <w:p w14:paraId="2C9DD451"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 xml:space="preserve">Name Node Daemon </w:t>
      </w:r>
    </w:p>
    <w:p w14:paraId="3DE6FEA5" w14:textId="4C07D84B"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Name Node Daemon 是运行在</w:t>
      </w:r>
      <w:r w:rsidR="00DD25FC">
        <w:rPr>
          <w:rFonts w:ascii="宋体" w:eastAsia="宋体" w:hAnsi="宋体" w:cs="宋体" w:hint="eastAsia"/>
          <w:lang w:eastAsia="zh-CN"/>
        </w:rPr>
        <w:t>N</w:t>
      </w:r>
      <w:r w:rsidRPr="00AD7E54">
        <w:rPr>
          <w:rFonts w:ascii="宋体" w:eastAsia="宋体" w:hAnsi="宋体" w:cs="宋体"/>
          <w:lang w:eastAsia="zh-CN"/>
        </w:rPr>
        <w:t>ata Node服务器上的守护程序，监听来自客户端和Data Node的指令。</w:t>
      </w:r>
    </w:p>
    <w:p w14:paraId="61C3C3E6"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特别的，负责协调Data Node的注册，负载平衡，同步等操作</w:t>
      </w:r>
    </w:p>
    <w:p w14:paraId="2E3F4518" w14:textId="77777777" w:rsidR="00AD7E54" w:rsidRPr="00AD7E54" w:rsidRDefault="00AD7E54" w:rsidP="00AD7E54">
      <w:pPr>
        <w:rPr>
          <w:rFonts w:ascii="宋体" w:eastAsia="宋体" w:hAnsi="宋体" w:cs="宋体"/>
          <w:lang w:eastAsia="zh-CN"/>
        </w:rPr>
      </w:pPr>
    </w:p>
    <w:tbl>
      <w:tblPr>
        <w:tblStyle w:val="a6"/>
        <w:tblW w:w="0" w:type="auto"/>
        <w:tblLook w:val="04A0" w:firstRow="1" w:lastRow="0" w:firstColumn="1" w:lastColumn="0" w:noHBand="0" w:noVBand="1"/>
      </w:tblPr>
      <w:tblGrid>
        <w:gridCol w:w="4776"/>
        <w:gridCol w:w="3740"/>
      </w:tblGrid>
      <w:tr w:rsidR="00F76D8B" w:rsidRPr="00F76D8B" w14:paraId="01332957" w14:textId="77777777" w:rsidTr="00F76D8B">
        <w:tc>
          <w:tcPr>
            <w:tcW w:w="4776" w:type="dxa"/>
          </w:tcPr>
          <w:p w14:paraId="68C5DCA4"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SHUT_DOWN</w:t>
            </w:r>
          </w:p>
        </w:tc>
        <w:tc>
          <w:tcPr>
            <w:tcW w:w="3740" w:type="dxa"/>
          </w:tcPr>
          <w:p w14:paraId="09AE5D04" w14:textId="768F10A6"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关闭</w:t>
            </w:r>
            <w:r>
              <w:rPr>
                <w:rFonts w:ascii="宋体" w:eastAsia="宋体" w:hAnsi="宋体" w:cs="宋体"/>
                <w:lang w:eastAsia="zh-CN"/>
              </w:rPr>
              <w:t>NameNode</w:t>
            </w:r>
          </w:p>
        </w:tc>
      </w:tr>
      <w:tr w:rsidR="00F76D8B" w:rsidRPr="00F76D8B" w14:paraId="56ADC944" w14:textId="77777777" w:rsidTr="00F76D8B">
        <w:tc>
          <w:tcPr>
            <w:tcW w:w="4776" w:type="dxa"/>
          </w:tcPr>
          <w:p w14:paraId="22C59BA4"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PING</w:t>
            </w:r>
          </w:p>
        </w:tc>
        <w:tc>
          <w:tcPr>
            <w:tcW w:w="3740" w:type="dxa"/>
          </w:tcPr>
          <w:p w14:paraId="11F09C6D"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Ping</w:t>
            </w:r>
          </w:p>
        </w:tc>
      </w:tr>
      <w:tr w:rsidR="00F76D8B" w:rsidRPr="00F76D8B" w14:paraId="18869BAF" w14:textId="77777777" w:rsidTr="00F76D8B">
        <w:tc>
          <w:tcPr>
            <w:tcW w:w="4776" w:type="dxa"/>
          </w:tcPr>
          <w:p w14:paraId="640F18B8"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APPLY_PARTITION_WRITE_LOCK</w:t>
            </w:r>
          </w:p>
        </w:tc>
        <w:tc>
          <w:tcPr>
            <w:tcW w:w="3740" w:type="dxa"/>
          </w:tcPr>
          <w:p w14:paraId="3234394A"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给特定Partition加锁</w:t>
            </w:r>
          </w:p>
        </w:tc>
      </w:tr>
      <w:tr w:rsidR="00F76D8B" w:rsidRPr="00F76D8B" w14:paraId="0BD0051F" w14:textId="77777777" w:rsidTr="00F76D8B">
        <w:tc>
          <w:tcPr>
            <w:tcW w:w="4776" w:type="dxa"/>
          </w:tcPr>
          <w:p w14:paraId="7F0F4D34"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RELEASE_PARTITION_WRITE_LOCK</w:t>
            </w:r>
          </w:p>
        </w:tc>
        <w:tc>
          <w:tcPr>
            <w:tcW w:w="3740" w:type="dxa"/>
          </w:tcPr>
          <w:p w14:paraId="0911D2C8"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释放特定Partition的锁</w:t>
            </w:r>
          </w:p>
        </w:tc>
      </w:tr>
      <w:tr w:rsidR="00F76D8B" w:rsidRPr="00F76D8B" w14:paraId="132C42D2" w14:textId="77777777" w:rsidTr="00F76D8B">
        <w:tc>
          <w:tcPr>
            <w:tcW w:w="4776" w:type="dxa"/>
          </w:tcPr>
          <w:p w14:paraId="46612E28"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GET_PARTITIOIN_APPEND_POINT</w:t>
            </w:r>
          </w:p>
        </w:tc>
        <w:tc>
          <w:tcPr>
            <w:tcW w:w="3740" w:type="dxa"/>
          </w:tcPr>
          <w:p w14:paraId="1934A1B4"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要在特定Partition 上新增数据，起始的ItemID</w:t>
            </w:r>
          </w:p>
        </w:tc>
      </w:tr>
      <w:tr w:rsidR="00F76D8B" w:rsidRPr="00F76D8B" w14:paraId="6AFDD074" w14:textId="77777777" w:rsidTr="00F76D8B">
        <w:tc>
          <w:tcPr>
            <w:tcW w:w="4776" w:type="dxa"/>
          </w:tcPr>
          <w:p w14:paraId="240C3042"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GET_DN_CLIENT_FOR_APPENDING</w:t>
            </w:r>
          </w:p>
        </w:tc>
        <w:tc>
          <w:tcPr>
            <w:tcW w:w="3740" w:type="dxa"/>
          </w:tcPr>
          <w:p w14:paraId="02A40FC6"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获取用作新增数据的DataNode Client</w:t>
            </w:r>
          </w:p>
        </w:tc>
      </w:tr>
      <w:tr w:rsidR="00F76D8B" w:rsidRPr="00F76D8B" w14:paraId="32F0CA87" w14:textId="77777777" w:rsidTr="00F76D8B">
        <w:tc>
          <w:tcPr>
            <w:tcW w:w="4776" w:type="dxa"/>
          </w:tcPr>
          <w:p w14:paraId="2632F4D2"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GET_DN_CLIENT_FOR_QUERY</w:t>
            </w:r>
          </w:p>
        </w:tc>
        <w:tc>
          <w:tcPr>
            <w:tcW w:w="3740" w:type="dxa"/>
          </w:tcPr>
          <w:p w14:paraId="0BE6DE74"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获取用作查询数据的DataNode Client</w:t>
            </w:r>
          </w:p>
        </w:tc>
      </w:tr>
      <w:tr w:rsidR="00F76D8B" w:rsidRPr="00F76D8B" w14:paraId="0300AE0A" w14:textId="77777777" w:rsidTr="00F76D8B">
        <w:tc>
          <w:tcPr>
            <w:tcW w:w="4776" w:type="dxa"/>
          </w:tcPr>
          <w:p w14:paraId="5A967455"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GET_DN_PARTITION_ITEM_COUNT</w:t>
            </w:r>
          </w:p>
        </w:tc>
        <w:tc>
          <w:tcPr>
            <w:tcW w:w="3740" w:type="dxa"/>
          </w:tcPr>
          <w:p w14:paraId="58F9D22B"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获取特定Data Node特定Partition上已有的Item数量</w:t>
            </w:r>
          </w:p>
        </w:tc>
      </w:tr>
      <w:tr w:rsidR="00F76D8B" w:rsidRPr="00F76D8B" w14:paraId="4BFD306A" w14:textId="77777777" w:rsidTr="00F76D8B">
        <w:tc>
          <w:tcPr>
            <w:tcW w:w="4776" w:type="dxa"/>
          </w:tcPr>
          <w:p w14:paraId="4C21771F"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CLEAN_PARTITION</w:t>
            </w:r>
          </w:p>
        </w:tc>
        <w:tc>
          <w:tcPr>
            <w:tcW w:w="3740" w:type="dxa"/>
          </w:tcPr>
          <w:p w14:paraId="3AE3B0AA"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清空特定Partition</w:t>
            </w:r>
          </w:p>
        </w:tc>
      </w:tr>
      <w:tr w:rsidR="00F76D8B" w:rsidRPr="00F76D8B" w14:paraId="45B9E1AE" w14:textId="77777777" w:rsidTr="00F76D8B">
        <w:tc>
          <w:tcPr>
            <w:tcW w:w="4776" w:type="dxa"/>
          </w:tcPr>
          <w:p w14:paraId="4B37375C"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GET_NEXT_DN_PARTITION_OPERATION</w:t>
            </w:r>
          </w:p>
        </w:tc>
        <w:tc>
          <w:tcPr>
            <w:tcW w:w="3740" w:type="dxa"/>
          </w:tcPr>
          <w:p w14:paraId="2053B0FF"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给定Data Node以及Partition，获取该Data Node 下一步的操作（用作Partition同步）</w:t>
            </w:r>
          </w:p>
        </w:tc>
      </w:tr>
      <w:tr w:rsidR="00F76D8B" w:rsidRPr="00F76D8B" w14:paraId="5437CAA5" w14:textId="77777777" w:rsidTr="00F76D8B">
        <w:tc>
          <w:tcPr>
            <w:tcW w:w="4776" w:type="dxa"/>
          </w:tcPr>
          <w:p w14:paraId="0713AF26"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UPDATE_DN_PARTITION_VERSION</w:t>
            </w:r>
          </w:p>
        </w:tc>
        <w:tc>
          <w:tcPr>
            <w:tcW w:w="3740" w:type="dxa"/>
          </w:tcPr>
          <w:p w14:paraId="1932FD9A"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更新给定Data Node上指定Partition版本</w:t>
            </w:r>
          </w:p>
        </w:tc>
      </w:tr>
      <w:tr w:rsidR="00F76D8B" w:rsidRPr="00F76D8B" w14:paraId="7871B4C0" w14:textId="77777777" w:rsidTr="00F76D8B">
        <w:tc>
          <w:tcPr>
            <w:tcW w:w="4776" w:type="dxa"/>
          </w:tcPr>
          <w:p w14:paraId="7B6603A4"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DEACTIVATE_DATA_NODE</w:t>
            </w:r>
          </w:p>
        </w:tc>
        <w:tc>
          <w:tcPr>
            <w:tcW w:w="3740" w:type="dxa"/>
          </w:tcPr>
          <w:p w14:paraId="13A69368" w14:textId="77777777" w:rsidR="00F76D8B" w:rsidRPr="00F76D8B" w:rsidRDefault="00F76D8B" w:rsidP="000A7F0F">
            <w:pPr>
              <w:rPr>
                <w:rFonts w:ascii="宋体" w:eastAsia="宋体" w:hAnsi="宋体" w:cs="宋体"/>
                <w:lang w:eastAsia="zh-CN"/>
              </w:rPr>
            </w:pPr>
          </w:p>
        </w:tc>
      </w:tr>
      <w:tr w:rsidR="00F76D8B" w:rsidRPr="00F76D8B" w14:paraId="24DCFDEB" w14:textId="77777777" w:rsidTr="00F76D8B">
        <w:tc>
          <w:tcPr>
            <w:tcW w:w="4776" w:type="dxa"/>
          </w:tcPr>
          <w:p w14:paraId="6E707E86" w14:textId="77777777" w:rsidR="00F76D8B" w:rsidRPr="00F76D8B" w:rsidRDefault="00F76D8B" w:rsidP="000A7F0F">
            <w:pPr>
              <w:rPr>
                <w:rFonts w:ascii="宋体" w:eastAsia="宋体" w:hAnsi="宋体" w:cs="宋体"/>
                <w:lang w:eastAsia="zh-CN"/>
              </w:rPr>
            </w:pPr>
            <w:r w:rsidRPr="00F76D8B">
              <w:rPr>
                <w:rFonts w:ascii="宋体" w:eastAsia="宋体" w:hAnsi="宋体" w:cs="宋体"/>
                <w:lang w:eastAsia="zh-CN"/>
              </w:rPr>
              <w:t>GET_DN_ADDRESS_FOR_QUERY</w:t>
            </w:r>
          </w:p>
        </w:tc>
        <w:tc>
          <w:tcPr>
            <w:tcW w:w="3740" w:type="dxa"/>
          </w:tcPr>
          <w:p w14:paraId="6CB2DD34" w14:textId="3A2618D1" w:rsidR="00F76D8B" w:rsidRPr="00F76D8B" w:rsidRDefault="00F76D8B" w:rsidP="00B66BD2">
            <w:pPr>
              <w:rPr>
                <w:rFonts w:ascii="宋体" w:eastAsia="宋体" w:hAnsi="宋体" w:cs="宋体"/>
                <w:lang w:eastAsia="zh-CN"/>
              </w:rPr>
            </w:pPr>
            <w:r w:rsidRPr="00F76D8B">
              <w:rPr>
                <w:rFonts w:ascii="宋体" w:eastAsia="宋体" w:hAnsi="宋体" w:cs="宋体"/>
                <w:lang w:eastAsia="zh-CN"/>
              </w:rPr>
              <w:t>给定Partition</w:t>
            </w:r>
            <w:r w:rsidR="00B66BD2">
              <w:rPr>
                <w:rFonts w:ascii="宋体" w:eastAsia="宋体" w:hAnsi="宋体" w:cs="宋体"/>
                <w:lang w:eastAsia="zh-CN"/>
              </w:rPr>
              <w:t>信息，返回</w:t>
            </w:r>
            <w:r w:rsidR="00B66BD2">
              <w:rPr>
                <w:rFonts w:ascii="宋体" w:eastAsia="宋体" w:hAnsi="宋体" w:cs="宋体" w:hint="eastAsia"/>
                <w:lang w:eastAsia="zh-CN"/>
              </w:rPr>
              <w:t>可以读取</w:t>
            </w:r>
            <w:r w:rsidRPr="00F76D8B">
              <w:rPr>
                <w:rFonts w:ascii="宋体" w:eastAsia="宋体" w:hAnsi="宋体" w:cs="宋体"/>
                <w:lang w:eastAsia="zh-CN"/>
              </w:rPr>
              <w:t>该Partition的</w:t>
            </w:r>
            <w:r w:rsidR="00B66BD2">
              <w:rPr>
                <w:rFonts w:ascii="宋体" w:eastAsia="宋体" w:hAnsi="宋体" w:cs="宋体" w:hint="eastAsia"/>
                <w:lang w:eastAsia="zh-CN"/>
              </w:rPr>
              <w:t>一个</w:t>
            </w:r>
            <w:r w:rsidRPr="00F76D8B">
              <w:rPr>
                <w:rFonts w:ascii="宋体" w:eastAsia="宋体" w:hAnsi="宋体" w:cs="宋体"/>
                <w:lang w:eastAsia="zh-CN"/>
              </w:rPr>
              <w:t>Data Node</w:t>
            </w:r>
          </w:p>
        </w:tc>
      </w:tr>
      <w:tr w:rsidR="00F76D8B" w:rsidRPr="00F76D8B" w14:paraId="09A7017F" w14:textId="77777777" w:rsidTr="00F76D8B">
        <w:tc>
          <w:tcPr>
            <w:tcW w:w="4776" w:type="dxa"/>
          </w:tcPr>
          <w:p w14:paraId="32BF6E2B" w14:textId="65B33309" w:rsidR="00F76D8B" w:rsidRPr="00F76D8B" w:rsidRDefault="00F76D8B" w:rsidP="000A7F0F">
            <w:pPr>
              <w:rPr>
                <w:rFonts w:ascii="宋体" w:eastAsia="宋体" w:hAnsi="宋体" w:cs="宋体"/>
                <w:lang w:eastAsia="zh-CN"/>
              </w:rPr>
            </w:pPr>
            <w:r>
              <w:rPr>
                <w:rFonts w:ascii="宋体" w:eastAsia="宋体" w:hAnsi="宋体" w:cs="宋体"/>
                <w:lang w:eastAsia="zh-CN"/>
              </w:rPr>
              <w:t>GET_DN_ADDRESS_FOR_APPEND</w:t>
            </w:r>
          </w:p>
        </w:tc>
        <w:tc>
          <w:tcPr>
            <w:tcW w:w="3740" w:type="dxa"/>
          </w:tcPr>
          <w:p w14:paraId="74F22CA1" w14:textId="0815923D" w:rsidR="00F76D8B" w:rsidRPr="00F76D8B" w:rsidRDefault="00F76D8B" w:rsidP="000A7F0F">
            <w:pPr>
              <w:rPr>
                <w:rFonts w:ascii="宋体" w:eastAsia="宋体" w:hAnsi="宋体" w:cs="宋体"/>
                <w:lang w:eastAsia="zh-CN"/>
              </w:rPr>
            </w:pPr>
            <w:r>
              <w:rPr>
                <w:rFonts w:ascii="宋体" w:eastAsia="宋体" w:hAnsi="宋体" w:cs="宋体" w:hint="eastAsia"/>
                <w:lang w:eastAsia="zh-CN"/>
              </w:rPr>
              <w:t>给定Partition信息，返回可以写入信息的Data Node</w:t>
            </w:r>
          </w:p>
        </w:tc>
      </w:tr>
      <w:tr w:rsidR="00B66BD2" w:rsidRPr="00F76D8B" w14:paraId="10FCFA8C" w14:textId="77777777" w:rsidTr="000A7F0F">
        <w:tc>
          <w:tcPr>
            <w:tcW w:w="4776" w:type="dxa"/>
          </w:tcPr>
          <w:p w14:paraId="6DAE8F5A" w14:textId="77777777" w:rsidR="00B66BD2" w:rsidRPr="00F76D8B" w:rsidRDefault="00B66BD2" w:rsidP="000A7F0F">
            <w:pPr>
              <w:rPr>
                <w:rFonts w:ascii="宋体" w:eastAsia="宋体" w:hAnsi="宋体" w:cs="宋体"/>
                <w:lang w:eastAsia="zh-CN"/>
              </w:rPr>
            </w:pPr>
            <w:r>
              <w:rPr>
                <w:rFonts w:ascii="宋体" w:eastAsia="宋体" w:hAnsi="宋体" w:cs="宋体"/>
                <w:lang w:eastAsia="zh-CN"/>
              </w:rPr>
              <w:t>CLEAN_NN_CACHE</w:t>
            </w:r>
          </w:p>
        </w:tc>
        <w:tc>
          <w:tcPr>
            <w:tcW w:w="3740" w:type="dxa"/>
          </w:tcPr>
          <w:p w14:paraId="5CBE70DF" w14:textId="77777777" w:rsidR="00B66BD2" w:rsidRPr="00F76D8B" w:rsidRDefault="00B66BD2" w:rsidP="000A7F0F">
            <w:pPr>
              <w:rPr>
                <w:rFonts w:ascii="宋体" w:eastAsia="宋体" w:hAnsi="宋体" w:cs="宋体"/>
                <w:lang w:eastAsia="zh-CN"/>
              </w:rPr>
            </w:pPr>
            <w:r>
              <w:rPr>
                <w:rFonts w:ascii="宋体" w:eastAsia="宋体" w:hAnsi="宋体" w:cs="宋体" w:hint="eastAsia"/>
                <w:lang w:eastAsia="zh-CN"/>
              </w:rPr>
              <w:t>清空NameNode上的Partition Item count的缓存信息</w:t>
            </w:r>
          </w:p>
        </w:tc>
      </w:tr>
      <w:tr w:rsidR="00B66BD2" w:rsidRPr="00F76D8B" w14:paraId="318E1E35" w14:textId="77777777" w:rsidTr="00F76D8B">
        <w:tc>
          <w:tcPr>
            <w:tcW w:w="4776" w:type="dxa"/>
          </w:tcPr>
          <w:p w14:paraId="373533FD" w14:textId="355BDAB8" w:rsidR="00B66BD2" w:rsidRDefault="00B66BD2" w:rsidP="000A7F0F">
            <w:pPr>
              <w:rPr>
                <w:rFonts w:ascii="宋体" w:eastAsia="宋体" w:hAnsi="宋体" w:cs="宋体"/>
                <w:lang w:eastAsia="zh-CN"/>
              </w:rPr>
            </w:pPr>
            <w:r>
              <w:rPr>
                <w:rFonts w:ascii="宋体" w:eastAsia="宋体" w:hAnsi="宋体" w:cs="宋体"/>
                <w:lang w:eastAsia="zh-CN"/>
              </w:rPr>
              <w:t>GET_DN_LIST_FOR_QUERY</w:t>
            </w:r>
          </w:p>
        </w:tc>
        <w:tc>
          <w:tcPr>
            <w:tcW w:w="3740" w:type="dxa"/>
          </w:tcPr>
          <w:p w14:paraId="0F1847FB" w14:textId="4EF91525" w:rsidR="00B66BD2" w:rsidRDefault="00B66BD2" w:rsidP="000A7F0F">
            <w:pPr>
              <w:rPr>
                <w:rFonts w:ascii="宋体" w:eastAsia="宋体" w:hAnsi="宋体" w:cs="宋体"/>
                <w:lang w:eastAsia="zh-CN"/>
              </w:rPr>
            </w:pPr>
            <w:r>
              <w:rPr>
                <w:rFonts w:ascii="宋体" w:eastAsia="宋体" w:hAnsi="宋体" w:cs="宋体" w:hint="eastAsia"/>
                <w:lang w:eastAsia="zh-CN"/>
              </w:rPr>
              <w:t>给定Partition信息，返回可以读取Partition的全部Data Node</w:t>
            </w:r>
          </w:p>
        </w:tc>
      </w:tr>
    </w:tbl>
    <w:p w14:paraId="2F393000" w14:textId="77777777" w:rsidR="00AD7E54" w:rsidRPr="00AD7E54" w:rsidRDefault="00AD7E54" w:rsidP="00AD7E54">
      <w:pPr>
        <w:rPr>
          <w:rFonts w:ascii="宋体" w:eastAsia="宋体" w:hAnsi="宋体" w:cs="宋体"/>
          <w:lang w:eastAsia="zh-CN"/>
        </w:rPr>
      </w:pPr>
    </w:p>
    <w:p w14:paraId="741C867F" w14:textId="46CA1944" w:rsidR="00AD7E54" w:rsidRPr="00F7045F"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 xml:space="preserve">Name Node Repository </w:t>
      </w:r>
      <w:r w:rsidRPr="00F7045F">
        <w:rPr>
          <w:rFonts w:ascii="宋体" w:eastAsia="宋体" w:hAnsi="宋体" w:cs="宋体"/>
          <w:lang w:eastAsia="zh-CN"/>
        </w:rPr>
        <w:t xml:space="preserve">数据库 </w:t>
      </w:r>
      <w:r w:rsidR="00F7045F">
        <w:rPr>
          <w:rFonts w:ascii="宋体" w:eastAsia="宋体" w:hAnsi="宋体" w:cs="宋体" w:hint="eastAsia"/>
          <w:lang w:eastAsia="zh-CN"/>
        </w:rPr>
        <w:t>信息</w:t>
      </w:r>
    </w:p>
    <w:p w14:paraId="0560BAB0" w14:textId="77777777" w:rsidR="00AD7E54" w:rsidRPr="00AD7E54" w:rsidRDefault="00AD7E54" w:rsidP="00AD7E54">
      <w:pPr>
        <w:rPr>
          <w:rFonts w:ascii="宋体" w:eastAsia="宋体" w:hAnsi="宋体" w:cs="宋体"/>
          <w:lang w:eastAsia="zh-CN"/>
        </w:rPr>
      </w:pPr>
    </w:p>
    <w:p w14:paraId="6AE6B1D9" w14:textId="35ACA21D" w:rsidR="00AD7E54" w:rsidRPr="00AD7E54" w:rsidRDefault="00DA35D8" w:rsidP="00AD7E54">
      <w:pPr>
        <w:rPr>
          <w:rFonts w:ascii="宋体" w:eastAsia="宋体" w:hAnsi="宋体" w:cs="宋体"/>
          <w:lang w:eastAsia="zh-CN"/>
        </w:rPr>
      </w:pPr>
      <w:r>
        <w:rPr>
          <w:rFonts w:ascii="宋体" w:eastAsia="宋体" w:hAnsi="宋体" w:cs="宋体" w:hint="eastAsia"/>
          <w:lang w:eastAsia="zh-CN"/>
        </w:rPr>
        <w:t>表名：</w:t>
      </w:r>
      <w:r w:rsidR="00AD7E54" w:rsidRPr="00AD7E54">
        <w:rPr>
          <w:rFonts w:ascii="宋体" w:eastAsia="宋体" w:hAnsi="宋体" w:cs="宋体"/>
          <w:lang w:eastAsia="zh-CN"/>
        </w:rPr>
        <w:t>T_DATANODE</w:t>
      </w:r>
      <w:r>
        <w:rPr>
          <w:rFonts w:ascii="宋体" w:eastAsia="宋体" w:hAnsi="宋体" w:cs="宋体"/>
          <w:lang w:eastAsia="zh-CN"/>
        </w:rPr>
        <w:tab/>
      </w:r>
      <w:r w:rsidR="00AD7E54" w:rsidRPr="00AD7E54">
        <w:rPr>
          <w:rFonts w:ascii="宋体" w:eastAsia="宋体" w:hAnsi="宋体" w:cs="宋体"/>
          <w:lang w:eastAsia="zh-CN"/>
        </w:rPr>
        <w:t>存放 Data Node 的相应信息</w:t>
      </w:r>
    </w:p>
    <w:p w14:paraId="7524E273" w14:textId="77777777" w:rsidR="00DA35D8" w:rsidRPr="00AD7E54" w:rsidRDefault="00AD7E54" w:rsidP="00AD7E54">
      <w:pPr>
        <w:rPr>
          <w:rFonts w:ascii="宋体" w:eastAsia="宋体" w:hAnsi="宋体" w:cs="宋体"/>
          <w:lang w:eastAsia="zh-CN"/>
        </w:rPr>
      </w:pPr>
      <w:r w:rsidRPr="00AD7E54">
        <w:rPr>
          <w:rFonts w:ascii="宋体" w:eastAsia="宋体" w:hAnsi="宋体" w:cs="宋体"/>
          <w:lang w:eastAsia="zh-CN"/>
        </w:rPr>
        <w:tab/>
      </w:r>
    </w:p>
    <w:tbl>
      <w:tblPr>
        <w:tblStyle w:val="a6"/>
        <w:tblW w:w="0" w:type="auto"/>
        <w:tblLook w:val="04A0" w:firstRow="1" w:lastRow="0" w:firstColumn="1" w:lastColumn="0" w:noHBand="0" w:noVBand="1"/>
      </w:tblPr>
      <w:tblGrid>
        <w:gridCol w:w="2456"/>
        <w:gridCol w:w="5874"/>
      </w:tblGrid>
      <w:tr w:rsidR="00DA35D8" w:rsidRPr="00DA35D8" w14:paraId="12166868" w14:textId="77777777" w:rsidTr="00DA35D8">
        <w:tc>
          <w:tcPr>
            <w:tcW w:w="2456" w:type="dxa"/>
          </w:tcPr>
          <w:p w14:paraId="3591EA94" w14:textId="7D6E5374"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DN_KEY</w:t>
            </w:r>
          </w:p>
        </w:tc>
        <w:tc>
          <w:tcPr>
            <w:tcW w:w="5874" w:type="dxa"/>
          </w:tcPr>
          <w:p w14:paraId="39E0EFAE" w14:textId="05A9FB86"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主键，唯一的表示每个DataNode。</w:t>
            </w:r>
          </w:p>
        </w:tc>
      </w:tr>
      <w:tr w:rsidR="00DA35D8" w:rsidRPr="00DA35D8" w14:paraId="3A67C0D0" w14:textId="77777777" w:rsidTr="00DA35D8">
        <w:tc>
          <w:tcPr>
            <w:tcW w:w="2456" w:type="dxa"/>
          </w:tcPr>
          <w:p w14:paraId="7F676D91"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REGISTER_DT</w:t>
            </w:r>
          </w:p>
        </w:tc>
        <w:tc>
          <w:tcPr>
            <w:tcW w:w="5874" w:type="dxa"/>
          </w:tcPr>
          <w:p w14:paraId="3DE33FE0"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该DN最早注册在NN上的时间。</w:t>
            </w:r>
          </w:p>
        </w:tc>
      </w:tr>
      <w:tr w:rsidR="00DA35D8" w:rsidRPr="00DA35D8" w14:paraId="4F1ABB2E" w14:textId="77777777" w:rsidTr="00DA35D8">
        <w:tc>
          <w:tcPr>
            <w:tcW w:w="2456" w:type="dxa"/>
          </w:tcPr>
          <w:p w14:paraId="3472F018"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LASTACTIVATE_DT</w:t>
            </w:r>
          </w:p>
        </w:tc>
        <w:tc>
          <w:tcPr>
            <w:tcW w:w="5874" w:type="dxa"/>
          </w:tcPr>
          <w:p w14:paraId="38719F1D"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该DN最新一次启动(active)的时间。</w:t>
            </w:r>
          </w:p>
        </w:tc>
      </w:tr>
      <w:tr w:rsidR="00DA35D8" w:rsidRPr="00DA35D8" w14:paraId="44BC690B" w14:textId="77777777" w:rsidTr="00DA35D8">
        <w:tc>
          <w:tcPr>
            <w:tcW w:w="2456" w:type="dxa"/>
          </w:tcPr>
          <w:p w14:paraId="3DFDBB57"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DAEMON_IP</w:t>
            </w:r>
          </w:p>
        </w:tc>
        <w:tc>
          <w:tcPr>
            <w:tcW w:w="5874" w:type="dxa"/>
          </w:tcPr>
          <w:p w14:paraId="4A08DB96" w14:textId="3A2C3C59"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该DN的IP地址。</w:t>
            </w:r>
          </w:p>
        </w:tc>
      </w:tr>
      <w:tr w:rsidR="00DA35D8" w:rsidRPr="00AD7E54" w14:paraId="66130760" w14:textId="77777777" w:rsidTr="00DA35D8">
        <w:tc>
          <w:tcPr>
            <w:tcW w:w="2456" w:type="dxa"/>
          </w:tcPr>
          <w:p w14:paraId="7E1A9EC8"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DAEMON_PORT</w:t>
            </w:r>
          </w:p>
        </w:tc>
        <w:tc>
          <w:tcPr>
            <w:tcW w:w="5874" w:type="dxa"/>
          </w:tcPr>
          <w:p w14:paraId="5E4A6321" w14:textId="77777777" w:rsidR="00DA35D8" w:rsidRPr="00AD7E54" w:rsidRDefault="00DA35D8" w:rsidP="000A7F0F">
            <w:pPr>
              <w:rPr>
                <w:rFonts w:ascii="宋体" w:eastAsia="宋体" w:hAnsi="宋体" w:cs="宋体"/>
                <w:lang w:eastAsia="zh-CN"/>
              </w:rPr>
            </w:pPr>
            <w:r w:rsidRPr="00DA35D8">
              <w:rPr>
                <w:rFonts w:ascii="宋体" w:eastAsia="宋体" w:hAnsi="宋体" w:cs="宋体"/>
                <w:lang w:eastAsia="zh-CN"/>
              </w:rPr>
              <w:t>该DN使用的端口地址。</w:t>
            </w:r>
          </w:p>
        </w:tc>
      </w:tr>
    </w:tbl>
    <w:p w14:paraId="00B8529C" w14:textId="10E4AEDD" w:rsidR="00AD7E54" w:rsidRPr="00AD7E54" w:rsidRDefault="00AD7E54" w:rsidP="00AD7E54">
      <w:pPr>
        <w:rPr>
          <w:rFonts w:ascii="宋体" w:eastAsia="宋体" w:hAnsi="宋体" w:cs="宋体"/>
          <w:lang w:eastAsia="zh-CN"/>
        </w:rPr>
      </w:pPr>
    </w:p>
    <w:p w14:paraId="3A45E93D" w14:textId="77777777" w:rsidR="00AD7E54" w:rsidRPr="00AD7E54" w:rsidRDefault="00AD7E54" w:rsidP="00AD7E54">
      <w:pPr>
        <w:rPr>
          <w:rFonts w:ascii="宋体" w:eastAsia="宋体" w:hAnsi="宋体" w:cs="宋体"/>
          <w:lang w:eastAsia="zh-CN"/>
        </w:rPr>
      </w:pPr>
    </w:p>
    <w:p w14:paraId="27119657" w14:textId="5B99BE86" w:rsidR="00AD7E54" w:rsidRPr="00AD7E54" w:rsidRDefault="00DA35D8" w:rsidP="00AD7E54">
      <w:pPr>
        <w:rPr>
          <w:rFonts w:ascii="宋体" w:eastAsia="宋体" w:hAnsi="宋体" w:cs="宋体"/>
          <w:lang w:eastAsia="zh-CN"/>
        </w:rPr>
      </w:pPr>
      <w:r>
        <w:rPr>
          <w:rFonts w:ascii="宋体" w:eastAsia="宋体" w:hAnsi="宋体" w:cs="宋体" w:hint="eastAsia"/>
          <w:lang w:eastAsia="zh-CN"/>
        </w:rPr>
        <w:t>表名：</w:t>
      </w:r>
      <w:r w:rsidR="00AD7E54" w:rsidRPr="00AD7E54">
        <w:rPr>
          <w:rFonts w:ascii="宋体" w:eastAsia="宋体" w:hAnsi="宋体" w:cs="宋体"/>
          <w:lang w:eastAsia="zh-CN"/>
        </w:rPr>
        <w:t>T_DN_PARTITION</w:t>
      </w:r>
      <w:r>
        <w:rPr>
          <w:rFonts w:ascii="宋体" w:eastAsia="宋体" w:hAnsi="宋体" w:cs="宋体"/>
          <w:lang w:eastAsia="zh-CN"/>
        </w:rPr>
        <w:tab/>
      </w:r>
      <w:r w:rsidR="00AD7E54" w:rsidRPr="00AD7E54">
        <w:rPr>
          <w:rFonts w:ascii="宋体" w:eastAsia="宋体" w:hAnsi="宋体" w:cs="宋体"/>
          <w:lang w:eastAsia="zh-CN"/>
        </w:rPr>
        <w:t>存放Data Node 和 Partition 的关联信息</w:t>
      </w:r>
    </w:p>
    <w:tbl>
      <w:tblPr>
        <w:tblStyle w:val="a6"/>
        <w:tblW w:w="0" w:type="auto"/>
        <w:tblLook w:val="04A0" w:firstRow="1" w:lastRow="0" w:firstColumn="1" w:lastColumn="0" w:noHBand="0" w:noVBand="1"/>
      </w:tblPr>
      <w:tblGrid>
        <w:gridCol w:w="4258"/>
        <w:gridCol w:w="4258"/>
      </w:tblGrid>
      <w:tr w:rsidR="00DA35D8" w:rsidRPr="00DA35D8" w14:paraId="31423703" w14:textId="77777777" w:rsidTr="00DA35D8">
        <w:tc>
          <w:tcPr>
            <w:tcW w:w="4258" w:type="dxa"/>
          </w:tcPr>
          <w:p w14:paraId="2BF53EB4"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ID</w:t>
            </w:r>
          </w:p>
        </w:tc>
        <w:tc>
          <w:tcPr>
            <w:tcW w:w="4258" w:type="dxa"/>
          </w:tcPr>
          <w:p w14:paraId="7A733842"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自增的字段。</w:t>
            </w:r>
          </w:p>
        </w:tc>
      </w:tr>
      <w:tr w:rsidR="00DA35D8" w:rsidRPr="00DA35D8" w14:paraId="46618E4A" w14:textId="77777777" w:rsidTr="00DA35D8">
        <w:tc>
          <w:tcPr>
            <w:tcW w:w="4258" w:type="dxa"/>
          </w:tcPr>
          <w:p w14:paraId="54452B75"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DN_KEY</w:t>
            </w:r>
          </w:p>
        </w:tc>
        <w:tc>
          <w:tcPr>
            <w:tcW w:w="4258" w:type="dxa"/>
          </w:tcPr>
          <w:p w14:paraId="7CA0F846"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含义同T_DATANODE中的DN_KEY字段。</w:t>
            </w:r>
          </w:p>
        </w:tc>
      </w:tr>
      <w:tr w:rsidR="00DA35D8" w:rsidRPr="00DA35D8" w14:paraId="0A916DCA" w14:textId="77777777" w:rsidTr="00DA35D8">
        <w:tc>
          <w:tcPr>
            <w:tcW w:w="4258" w:type="dxa"/>
          </w:tcPr>
          <w:p w14:paraId="279C8646"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PARTITION_ID</w:t>
            </w:r>
          </w:p>
        </w:tc>
        <w:tc>
          <w:tcPr>
            <w:tcW w:w="4258" w:type="dxa"/>
          </w:tcPr>
          <w:p w14:paraId="3AD7F9A8"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含义同T_PARTITION中的PARTITION_ID字段。</w:t>
            </w:r>
          </w:p>
        </w:tc>
      </w:tr>
      <w:tr w:rsidR="00DA35D8" w:rsidRPr="00DA35D8" w14:paraId="548CF8D6" w14:textId="77777777" w:rsidTr="00DA35D8">
        <w:tc>
          <w:tcPr>
            <w:tcW w:w="4258" w:type="dxa"/>
          </w:tcPr>
          <w:p w14:paraId="082D8400"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PARTITIONI_ITEM_COUNT</w:t>
            </w:r>
          </w:p>
        </w:tc>
        <w:tc>
          <w:tcPr>
            <w:tcW w:w="4258" w:type="dxa"/>
          </w:tcPr>
          <w:p w14:paraId="552DAE85"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该DN上的这个Partition中的数据数目。</w:t>
            </w:r>
          </w:p>
        </w:tc>
      </w:tr>
      <w:tr w:rsidR="00DA35D8" w:rsidRPr="00DA35D8" w14:paraId="144B33FD" w14:textId="77777777" w:rsidTr="00DA35D8">
        <w:tc>
          <w:tcPr>
            <w:tcW w:w="4258" w:type="dxa"/>
          </w:tcPr>
          <w:p w14:paraId="3F32FF63"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TS_LAST_MODIFY</w:t>
            </w:r>
          </w:p>
        </w:tc>
        <w:tc>
          <w:tcPr>
            <w:tcW w:w="4258" w:type="dxa"/>
          </w:tcPr>
          <w:p w14:paraId="227C440C"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上次修改时间。</w:t>
            </w:r>
          </w:p>
        </w:tc>
      </w:tr>
      <w:tr w:rsidR="00DA35D8" w:rsidRPr="00DA35D8" w14:paraId="441F0F2F" w14:textId="77777777" w:rsidTr="00DA35D8">
        <w:tc>
          <w:tcPr>
            <w:tcW w:w="4258" w:type="dxa"/>
          </w:tcPr>
          <w:p w14:paraId="24162A28"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VERSION</w:t>
            </w:r>
          </w:p>
        </w:tc>
        <w:tc>
          <w:tcPr>
            <w:tcW w:w="4258" w:type="dxa"/>
          </w:tcPr>
          <w:p w14:paraId="015C11AF"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该DN上的这个Partition的版本信息。</w:t>
            </w:r>
          </w:p>
        </w:tc>
      </w:tr>
    </w:tbl>
    <w:p w14:paraId="7003A612" w14:textId="77777777" w:rsidR="00AD7E54" w:rsidRPr="00AD7E54" w:rsidRDefault="00AD7E54" w:rsidP="00AD7E54">
      <w:pPr>
        <w:rPr>
          <w:rFonts w:ascii="宋体" w:eastAsia="宋体" w:hAnsi="宋体" w:cs="宋体"/>
          <w:lang w:eastAsia="zh-CN"/>
        </w:rPr>
      </w:pPr>
    </w:p>
    <w:p w14:paraId="5706FCC5" w14:textId="77777777" w:rsidR="00AD7E54" w:rsidRPr="00AD7E54" w:rsidRDefault="00AD7E54" w:rsidP="00AD7E54">
      <w:pPr>
        <w:rPr>
          <w:rFonts w:ascii="宋体" w:eastAsia="宋体" w:hAnsi="宋体" w:cs="宋体"/>
          <w:lang w:eastAsia="zh-CN"/>
        </w:rPr>
      </w:pPr>
    </w:p>
    <w:p w14:paraId="421BF1B3" w14:textId="77777777" w:rsidR="00AD7E54" w:rsidRPr="00AD7E54" w:rsidRDefault="00AD7E54" w:rsidP="00AD7E54">
      <w:pPr>
        <w:rPr>
          <w:rFonts w:ascii="宋体" w:eastAsia="宋体" w:hAnsi="宋体" w:cs="宋体"/>
          <w:lang w:eastAsia="zh-CN"/>
        </w:rPr>
      </w:pPr>
    </w:p>
    <w:p w14:paraId="45143B97" w14:textId="2B56321D" w:rsidR="00AD7E54" w:rsidRPr="00AD7E54" w:rsidRDefault="00DA35D8" w:rsidP="00AD7E54">
      <w:pPr>
        <w:rPr>
          <w:rFonts w:ascii="宋体" w:eastAsia="宋体" w:hAnsi="宋体" w:cs="宋体"/>
          <w:lang w:eastAsia="zh-CN"/>
        </w:rPr>
      </w:pPr>
      <w:r>
        <w:rPr>
          <w:rFonts w:ascii="宋体" w:eastAsia="宋体" w:hAnsi="宋体" w:cs="宋体" w:hint="eastAsia"/>
          <w:lang w:eastAsia="zh-CN"/>
        </w:rPr>
        <w:t>表名：</w:t>
      </w:r>
      <w:r w:rsidR="00AD7E54" w:rsidRPr="00AD7E54">
        <w:rPr>
          <w:rFonts w:ascii="宋体" w:eastAsia="宋体" w:hAnsi="宋体" w:cs="宋体"/>
          <w:lang w:eastAsia="zh-CN"/>
        </w:rPr>
        <w:t>T_PARTITION</w:t>
      </w:r>
      <w:r>
        <w:rPr>
          <w:rFonts w:ascii="宋体" w:eastAsia="宋体" w:hAnsi="宋体" w:cs="宋体" w:hint="eastAsia"/>
          <w:lang w:eastAsia="zh-CN"/>
        </w:rPr>
        <w:t>，</w:t>
      </w:r>
      <w:r w:rsidR="00AD7E54" w:rsidRPr="00AD7E54">
        <w:rPr>
          <w:rFonts w:ascii="宋体" w:eastAsia="宋体" w:hAnsi="宋体" w:cs="宋体"/>
          <w:lang w:eastAsia="zh-CN"/>
        </w:rPr>
        <w:t>存放Partition的信息</w:t>
      </w:r>
    </w:p>
    <w:tbl>
      <w:tblPr>
        <w:tblStyle w:val="a6"/>
        <w:tblW w:w="8472" w:type="dxa"/>
        <w:tblLook w:val="04A0" w:firstRow="1" w:lastRow="0" w:firstColumn="1" w:lastColumn="0" w:noHBand="0" w:noVBand="1"/>
      </w:tblPr>
      <w:tblGrid>
        <w:gridCol w:w="2838"/>
        <w:gridCol w:w="5634"/>
      </w:tblGrid>
      <w:tr w:rsidR="00DA35D8" w:rsidRPr="00DA35D8" w14:paraId="68F0E729" w14:textId="77777777" w:rsidTr="00DA35D8">
        <w:tc>
          <w:tcPr>
            <w:tcW w:w="2838" w:type="dxa"/>
          </w:tcPr>
          <w:p w14:paraId="5D7D2A6F"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PARTITION_ID</w:t>
            </w:r>
          </w:p>
        </w:tc>
        <w:tc>
          <w:tcPr>
            <w:tcW w:w="5634" w:type="dxa"/>
          </w:tcPr>
          <w:p w14:paraId="25D1BD44"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自增的字段，唯一的表示一个partition。</w:t>
            </w:r>
          </w:p>
        </w:tc>
      </w:tr>
      <w:tr w:rsidR="00DA35D8" w:rsidRPr="00DA35D8" w14:paraId="49F608B2" w14:textId="77777777" w:rsidTr="00DA35D8">
        <w:tc>
          <w:tcPr>
            <w:tcW w:w="2838" w:type="dxa"/>
          </w:tcPr>
          <w:p w14:paraId="7CE1000F"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THE_YEAR</w:t>
            </w:r>
          </w:p>
        </w:tc>
        <w:tc>
          <w:tcPr>
            <w:tcW w:w="5634" w:type="dxa"/>
          </w:tcPr>
          <w:p w14:paraId="5ECC3C6E"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 xml:space="preserve"> partition所在的年份。</w:t>
            </w:r>
          </w:p>
        </w:tc>
      </w:tr>
      <w:tr w:rsidR="00DA35D8" w:rsidRPr="00DA35D8" w14:paraId="5AC3A8E9" w14:textId="77777777" w:rsidTr="00DA35D8">
        <w:tc>
          <w:tcPr>
            <w:tcW w:w="2838" w:type="dxa"/>
          </w:tcPr>
          <w:p w14:paraId="7EB87924"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THE_MONTH</w:t>
            </w:r>
          </w:p>
        </w:tc>
        <w:tc>
          <w:tcPr>
            <w:tcW w:w="5634" w:type="dxa"/>
          </w:tcPr>
          <w:p w14:paraId="060C4A2D"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partition所在的月份。</w:t>
            </w:r>
          </w:p>
        </w:tc>
      </w:tr>
      <w:tr w:rsidR="00DA35D8" w:rsidRPr="00DA35D8" w14:paraId="355CF812" w14:textId="77777777" w:rsidTr="00DA35D8">
        <w:tc>
          <w:tcPr>
            <w:tcW w:w="2838" w:type="dxa"/>
          </w:tcPr>
          <w:p w14:paraId="1F33E36A"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SITE_ID</w:t>
            </w:r>
          </w:p>
        </w:tc>
        <w:tc>
          <w:tcPr>
            <w:tcW w:w="5634" w:type="dxa"/>
          </w:tcPr>
          <w:p w14:paraId="24A81B26"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partition key中定义的site_id，包括数据源信息以及由数据源定义的siteid。</w:t>
            </w:r>
          </w:p>
        </w:tc>
      </w:tr>
      <w:tr w:rsidR="00DA35D8" w:rsidRPr="00DA35D8" w14:paraId="3806EA0C" w14:textId="77777777" w:rsidTr="00DA35D8">
        <w:tc>
          <w:tcPr>
            <w:tcW w:w="2838" w:type="dxa"/>
          </w:tcPr>
          <w:p w14:paraId="4AA592D8"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FORUM_ID</w:t>
            </w:r>
          </w:p>
        </w:tc>
        <w:tc>
          <w:tcPr>
            <w:tcW w:w="5634" w:type="dxa"/>
          </w:tcPr>
          <w:p w14:paraId="4CFF4D2C"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由数据源定义的forumid。</w:t>
            </w:r>
          </w:p>
        </w:tc>
      </w:tr>
      <w:tr w:rsidR="00DA35D8" w:rsidRPr="00DA35D8" w14:paraId="3B0AE881" w14:textId="77777777" w:rsidTr="00DA35D8">
        <w:tc>
          <w:tcPr>
            <w:tcW w:w="2838" w:type="dxa"/>
          </w:tcPr>
          <w:p w14:paraId="7C4DACB1"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CREATE_DT</w:t>
            </w:r>
          </w:p>
        </w:tc>
        <w:tc>
          <w:tcPr>
            <w:tcW w:w="5634" w:type="dxa"/>
          </w:tcPr>
          <w:p w14:paraId="4AE6F670" w14:textId="7134389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这个partition的建立时间。</w:t>
            </w:r>
          </w:p>
        </w:tc>
      </w:tr>
      <w:tr w:rsidR="00DA35D8" w:rsidRPr="00DA35D8" w14:paraId="702FC3C9" w14:textId="77777777" w:rsidTr="00DA35D8">
        <w:tc>
          <w:tcPr>
            <w:tcW w:w="2838" w:type="dxa"/>
          </w:tcPr>
          <w:p w14:paraId="2C867342"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VERSION</w:t>
            </w:r>
          </w:p>
        </w:tc>
        <w:tc>
          <w:tcPr>
            <w:tcW w:w="5634" w:type="dxa"/>
          </w:tcPr>
          <w:p w14:paraId="3D006F03"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这个partition的最新版本。</w:t>
            </w:r>
          </w:p>
        </w:tc>
      </w:tr>
      <w:tr w:rsidR="00DA35D8" w:rsidRPr="00DA35D8" w14:paraId="1F11AD79" w14:textId="77777777" w:rsidTr="00DA35D8">
        <w:tc>
          <w:tcPr>
            <w:tcW w:w="2838" w:type="dxa"/>
          </w:tcPr>
          <w:p w14:paraId="7376F0AD"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TS_LASTM</w:t>
            </w:r>
          </w:p>
        </w:tc>
        <w:tc>
          <w:tcPr>
            <w:tcW w:w="5634" w:type="dxa"/>
          </w:tcPr>
          <w:p w14:paraId="34FC0406"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这个partition的最近更改时间。</w:t>
            </w:r>
          </w:p>
        </w:tc>
      </w:tr>
      <w:tr w:rsidR="00DA35D8" w:rsidRPr="00DA35D8" w14:paraId="5720FDD5" w14:textId="77777777" w:rsidTr="00DA35D8">
        <w:tc>
          <w:tcPr>
            <w:tcW w:w="2838" w:type="dxa"/>
          </w:tcPr>
          <w:p w14:paraId="0438BB06"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ITEM_COUNT</w:t>
            </w:r>
          </w:p>
        </w:tc>
        <w:tc>
          <w:tcPr>
            <w:tcW w:w="5634" w:type="dxa"/>
          </w:tcPr>
          <w:p w14:paraId="0F6B9446"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这个partition的最新版本中包括的item数目</w:t>
            </w:r>
          </w:p>
        </w:tc>
      </w:tr>
    </w:tbl>
    <w:p w14:paraId="632CDEF2" w14:textId="77777777" w:rsidR="00DA35D8" w:rsidRDefault="00DA35D8" w:rsidP="00AD7E54">
      <w:pPr>
        <w:rPr>
          <w:rFonts w:ascii="宋体" w:eastAsia="宋体" w:hAnsi="宋体" w:cs="宋体"/>
          <w:lang w:eastAsia="zh-CN"/>
        </w:rPr>
      </w:pPr>
    </w:p>
    <w:p w14:paraId="0D21C1D9" w14:textId="67394D1C" w:rsidR="00AD7E54" w:rsidRPr="00AD7E54" w:rsidRDefault="00DA35D8" w:rsidP="00AD7E54">
      <w:pPr>
        <w:rPr>
          <w:rFonts w:ascii="宋体" w:eastAsia="宋体" w:hAnsi="宋体" w:cs="宋体"/>
          <w:lang w:eastAsia="zh-CN"/>
        </w:rPr>
      </w:pPr>
      <w:r>
        <w:rPr>
          <w:rFonts w:ascii="宋体" w:eastAsia="宋体" w:hAnsi="宋体" w:cs="宋体" w:hint="eastAsia"/>
          <w:lang w:eastAsia="zh-CN"/>
        </w:rPr>
        <w:t>表名：</w:t>
      </w:r>
      <w:r>
        <w:rPr>
          <w:rFonts w:ascii="宋体" w:eastAsia="宋体" w:hAnsi="宋体" w:cs="宋体"/>
          <w:lang w:eastAsia="zh-CN"/>
        </w:rPr>
        <w:t>T_PARTITION_OPRERATION_LOG</w:t>
      </w:r>
      <w:r>
        <w:rPr>
          <w:rFonts w:ascii="宋体" w:eastAsia="宋体" w:hAnsi="宋体" w:cs="宋体" w:hint="eastAsia"/>
          <w:lang w:eastAsia="zh-CN"/>
        </w:rPr>
        <w:t>，</w:t>
      </w:r>
      <w:r w:rsidR="00AD7E54" w:rsidRPr="00AD7E54">
        <w:rPr>
          <w:rFonts w:ascii="宋体" w:eastAsia="宋体" w:hAnsi="宋体" w:cs="宋体"/>
          <w:lang w:eastAsia="zh-CN"/>
        </w:rPr>
        <w:t>存放Partition操作的log</w:t>
      </w:r>
    </w:p>
    <w:tbl>
      <w:tblPr>
        <w:tblStyle w:val="a6"/>
        <w:tblW w:w="0" w:type="auto"/>
        <w:tblLook w:val="04A0" w:firstRow="1" w:lastRow="0" w:firstColumn="1" w:lastColumn="0" w:noHBand="0" w:noVBand="1"/>
      </w:tblPr>
      <w:tblGrid>
        <w:gridCol w:w="4258"/>
        <w:gridCol w:w="4258"/>
      </w:tblGrid>
      <w:tr w:rsidR="00DA35D8" w:rsidRPr="00DA35D8" w14:paraId="2F7FB34B" w14:textId="77777777" w:rsidTr="00DA35D8">
        <w:tc>
          <w:tcPr>
            <w:tcW w:w="4258" w:type="dxa"/>
          </w:tcPr>
          <w:p w14:paraId="2F1212CE"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ID</w:t>
            </w:r>
          </w:p>
        </w:tc>
        <w:tc>
          <w:tcPr>
            <w:tcW w:w="4258" w:type="dxa"/>
          </w:tcPr>
          <w:p w14:paraId="6368332A"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唯一表示某个操作的标识。</w:t>
            </w:r>
          </w:p>
        </w:tc>
      </w:tr>
      <w:tr w:rsidR="00DA35D8" w:rsidRPr="00DA35D8" w14:paraId="4358338E" w14:textId="77777777" w:rsidTr="00DA35D8">
        <w:tc>
          <w:tcPr>
            <w:tcW w:w="4258" w:type="dxa"/>
          </w:tcPr>
          <w:p w14:paraId="510E0056"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PARTITION_ID</w:t>
            </w:r>
          </w:p>
        </w:tc>
        <w:tc>
          <w:tcPr>
            <w:tcW w:w="4258" w:type="dxa"/>
          </w:tcPr>
          <w:p w14:paraId="212FD702"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含义同T_PARTITION中的PARTITION_ID</w:t>
            </w:r>
          </w:p>
        </w:tc>
      </w:tr>
      <w:tr w:rsidR="00DA35D8" w:rsidRPr="00DA35D8" w14:paraId="07E43585" w14:textId="77777777" w:rsidTr="00DA35D8">
        <w:tc>
          <w:tcPr>
            <w:tcW w:w="4258" w:type="dxa"/>
          </w:tcPr>
          <w:p w14:paraId="29BEA189"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VERSION</w:t>
            </w:r>
          </w:p>
        </w:tc>
        <w:tc>
          <w:tcPr>
            <w:tcW w:w="4258" w:type="dxa"/>
          </w:tcPr>
          <w:p w14:paraId="1147BB2C"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版本ID</w:t>
            </w:r>
          </w:p>
        </w:tc>
      </w:tr>
      <w:tr w:rsidR="00DA35D8" w:rsidRPr="00DA35D8" w14:paraId="28E3E286" w14:textId="77777777" w:rsidTr="00DA35D8">
        <w:tc>
          <w:tcPr>
            <w:tcW w:w="4258" w:type="dxa"/>
          </w:tcPr>
          <w:p w14:paraId="58E5DB13"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OPERATION_TYPE</w:t>
            </w:r>
          </w:p>
        </w:tc>
        <w:tc>
          <w:tcPr>
            <w:tcW w:w="4258" w:type="dxa"/>
          </w:tcPr>
          <w:p w14:paraId="051244BE"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该版本对应的操作类型。1添加；2 清除；3删除</w:t>
            </w:r>
          </w:p>
        </w:tc>
      </w:tr>
      <w:tr w:rsidR="00DA35D8" w:rsidRPr="00DA35D8" w14:paraId="0C911394" w14:textId="77777777" w:rsidTr="00DA35D8">
        <w:tc>
          <w:tcPr>
            <w:tcW w:w="4258" w:type="dxa"/>
          </w:tcPr>
          <w:p w14:paraId="4975FCAE"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OPERATION_DATA</w:t>
            </w:r>
          </w:p>
        </w:tc>
        <w:tc>
          <w:tcPr>
            <w:tcW w:w="4258" w:type="dxa"/>
          </w:tcPr>
          <w:p w14:paraId="4E6B7C6C"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该操作对应的数据。添加或者删除操作对应的item_id</w:t>
            </w:r>
          </w:p>
        </w:tc>
      </w:tr>
      <w:tr w:rsidR="00DA35D8" w:rsidRPr="00DA35D8" w14:paraId="6E2C38EA" w14:textId="77777777" w:rsidTr="00DA35D8">
        <w:tc>
          <w:tcPr>
            <w:tcW w:w="4258" w:type="dxa"/>
          </w:tcPr>
          <w:p w14:paraId="34A8CE29"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TS</w:t>
            </w:r>
          </w:p>
        </w:tc>
        <w:tc>
          <w:tcPr>
            <w:tcW w:w="4258" w:type="dxa"/>
          </w:tcPr>
          <w:p w14:paraId="4AF9D9FA" w14:textId="77777777" w:rsidR="00DA35D8" w:rsidRPr="00DA35D8" w:rsidRDefault="00DA35D8" w:rsidP="000A7F0F">
            <w:pPr>
              <w:rPr>
                <w:rFonts w:ascii="宋体" w:eastAsia="宋体" w:hAnsi="宋体" w:cs="宋体"/>
                <w:lang w:eastAsia="zh-CN"/>
              </w:rPr>
            </w:pPr>
            <w:r w:rsidRPr="00DA35D8">
              <w:rPr>
                <w:rFonts w:ascii="宋体" w:eastAsia="宋体" w:hAnsi="宋体" w:cs="宋体"/>
                <w:lang w:eastAsia="zh-CN"/>
              </w:rPr>
              <w:t>该操作的时间</w:t>
            </w:r>
          </w:p>
        </w:tc>
      </w:tr>
    </w:tbl>
    <w:p w14:paraId="12A27A6E" w14:textId="77777777" w:rsidR="00AD7E54" w:rsidRPr="00AD7E54" w:rsidRDefault="00AD7E54" w:rsidP="00AD7E54">
      <w:pPr>
        <w:rPr>
          <w:rFonts w:ascii="宋体" w:eastAsia="宋体" w:hAnsi="宋体" w:cs="宋体"/>
          <w:lang w:eastAsia="zh-CN"/>
        </w:rPr>
      </w:pPr>
    </w:p>
    <w:p w14:paraId="7E3F7F1C" w14:textId="77777777" w:rsidR="00AD7E54" w:rsidRPr="00AD7E54" w:rsidRDefault="00AD7E54" w:rsidP="00AD7E54">
      <w:pPr>
        <w:rPr>
          <w:rFonts w:ascii="宋体" w:eastAsia="宋体" w:hAnsi="宋体" w:cs="宋体"/>
          <w:lang w:eastAsia="zh-CN"/>
        </w:rPr>
      </w:pPr>
    </w:p>
    <w:p w14:paraId="64FC5B5E" w14:textId="77777777" w:rsidR="00AD7E54" w:rsidRPr="00AD7E54" w:rsidRDefault="00AD7E54" w:rsidP="00AD7E54">
      <w:pPr>
        <w:pStyle w:val="2"/>
        <w:rPr>
          <w:lang w:eastAsia="zh-CN"/>
        </w:rPr>
      </w:pPr>
      <w:r w:rsidRPr="00AD7E54">
        <w:rPr>
          <w:lang w:eastAsia="zh-CN"/>
        </w:rPr>
        <w:t>系</w:t>
      </w:r>
      <w:r w:rsidRPr="00AD7E54">
        <w:rPr>
          <w:rFonts w:ascii="宋体" w:eastAsia="宋体" w:hAnsi="宋体" w:cs="宋体" w:hint="eastAsia"/>
          <w:lang w:eastAsia="zh-CN"/>
        </w:rPr>
        <w:t>统</w:t>
      </w:r>
      <w:r w:rsidRPr="00AD7E54">
        <w:rPr>
          <w:lang w:eastAsia="zh-CN"/>
        </w:rPr>
        <w:t>内部行</w:t>
      </w:r>
      <w:r w:rsidRPr="00AD7E54">
        <w:rPr>
          <w:rFonts w:ascii="宋体" w:eastAsia="宋体" w:hAnsi="宋体" w:cs="宋体" w:hint="eastAsia"/>
          <w:lang w:eastAsia="zh-CN"/>
        </w:rPr>
        <w:t>为</w:t>
      </w:r>
    </w:p>
    <w:p w14:paraId="78981349" w14:textId="77777777" w:rsidR="00AD7E54" w:rsidRPr="00AD7E54" w:rsidRDefault="00AD7E54" w:rsidP="00AD7E54">
      <w:pPr>
        <w:rPr>
          <w:rFonts w:ascii="宋体" w:eastAsia="宋体" w:hAnsi="宋体" w:cs="宋体"/>
          <w:lang w:eastAsia="zh-CN"/>
        </w:rPr>
      </w:pPr>
    </w:p>
    <w:p w14:paraId="7D28CC54"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Data Node 注册 (DataNode Registration)</w:t>
      </w:r>
    </w:p>
    <w:p w14:paraId="2133B99D" w14:textId="77777777" w:rsidR="00AD7E54" w:rsidRPr="00AD7E54" w:rsidRDefault="00AD7E54" w:rsidP="00AD7E54">
      <w:pPr>
        <w:rPr>
          <w:rFonts w:ascii="宋体" w:eastAsia="宋体" w:hAnsi="宋体" w:cs="宋体"/>
          <w:lang w:eastAsia="zh-CN"/>
        </w:rPr>
      </w:pPr>
      <w:r w:rsidRPr="00AD7E54">
        <w:rPr>
          <w:rFonts w:ascii="宋体" w:eastAsia="宋体" w:hAnsi="宋体" w:cs="宋体"/>
          <w:lang w:eastAsia="zh-CN"/>
        </w:rPr>
        <w:tab/>
        <w:t>Data Node 启动后，先尝试读取存放本地的DNKey，如果没有读到，则在稍后向Name Node发送心跳信息时通过注册来得到一个DNKey</w:t>
      </w:r>
    </w:p>
    <w:p w14:paraId="586482B1" w14:textId="77777777" w:rsidR="00AD7E54" w:rsidRPr="00AD7E54" w:rsidRDefault="00AD7E54" w:rsidP="00AD7E54">
      <w:pPr>
        <w:rPr>
          <w:rFonts w:ascii="宋体" w:eastAsia="宋体" w:hAnsi="宋体" w:cs="宋体"/>
          <w:lang w:eastAsia="zh-CN"/>
        </w:rPr>
      </w:pPr>
    </w:p>
    <w:p w14:paraId="22F6A528" w14:textId="77777777" w:rsidR="00AD7E54" w:rsidRPr="00AD7E54" w:rsidRDefault="00AD7E54" w:rsidP="00AD7E54">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Data Node 心跳检查(Data Node Heartbeat)</w:t>
      </w:r>
    </w:p>
    <w:p w14:paraId="6B2AB5BD" w14:textId="77777777" w:rsidR="00AD7E54" w:rsidRPr="00AD7E54" w:rsidRDefault="00AD7E54" w:rsidP="00AD7E54">
      <w:pPr>
        <w:numPr>
          <w:ilvl w:val="0"/>
          <w:numId w:val="4"/>
        </w:numPr>
        <w:rPr>
          <w:rFonts w:ascii="宋体" w:eastAsia="宋体" w:hAnsi="宋体" w:cs="宋体"/>
          <w:lang w:eastAsia="zh-CN"/>
        </w:rPr>
      </w:pPr>
      <w:r w:rsidRPr="00AD7E54">
        <w:rPr>
          <w:rFonts w:ascii="宋体" w:eastAsia="宋体" w:hAnsi="宋体" w:cs="宋体"/>
          <w:lang w:eastAsia="zh-CN"/>
        </w:rPr>
        <w:t>每10 秒钟(参数可调) 广播一次心跳信息。</w:t>
      </w:r>
    </w:p>
    <w:p w14:paraId="608AF511" w14:textId="77777777" w:rsidR="00AD7E54" w:rsidRPr="00AD7E54" w:rsidRDefault="00AD7E54" w:rsidP="00AD7E54">
      <w:pPr>
        <w:numPr>
          <w:ilvl w:val="0"/>
          <w:numId w:val="4"/>
        </w:numPr>
        <w:rPr>
          <w:rFonts w:ascii="宋体" w:eastAsia="宋体" w:hAnsi="宋体" w:cs="宋体"/>
          <w:lang w:eastAsia="zh-CN"/>
        </w:rPr>
      </w:pPr>
      <w:r w:rsidRPr="00AD7E54">
        <w:rPr>
          <w:rFonts w:ascii="宋体" w:eastAsia="宋体" w:hAnsi="宋体" w:cs="宋体"/>
          <w:lang w:eastAsia="zh-CN"/>
        </w:rPr>
        <w:t>每一次心跳会通知DNRegistryTable中相应DNRegistry  来restTTL, 以免 expire。</w:t>
      </w:r>
    </w:p>
    <w:p w14:paraId="4DE86C1C" w14:textId="77777777" w:rsidR="00AD7E54" w:rsidRDefault="00AD7E54" w:rsidP="00AD7E54">
      <w:pPr>
        <w:numPr>
          <w:ilvl w:val="0"/>
          <w:numId w:val="4"/>
        </w:numPr>
        <w:rPr>
          <w:rFonts w:ascii="宋体" w:eastAsia="宋体" w:hAnsi="宋体" w:cs="宋体"/>
          <w:lang w:eastAsia="zh-CN"/>
        </w:rPr>
      </w:pPr>
      <w:r w:rsidRPr="00AD7E54">
        <w:rPr>
          <w:rFonts w:ascii="宋体" w:eastAsia="宋体" w:hAnsi="宋体" w:cs="宋体"/>
          <w:lang w:eastAsia="zh-CN"/>
        </w:rPr>
        <w:t>NameNode 轮询检查DataNode的心跳信息，如果发现超过一定时间没有该DataNode的心跳，则 判定 expire, 并取消该Data Node的注册。如果DataNode 刚刚启动（判断其是否已经包含Name Node 信息),  则通知DataNode进行Partition同步</w:t>
      </w:r>
    </w:p>
    <w:p w14:paraId="3CF961C4" w14:textId="77777777" w:rsidR="000A7F0F" w:rsidRDefault="000A7F0F" w:rsidP="00E46066">
      <w:pPr>
        <w:rPr>
          <w:rFonts w:ascii="宋体" w:eastAsia="宋体" w:hAnsi="宋体" w:cs="宋体"/>
          <w:lang w:eastAsia="zh-CN"/>
        </w:rPr>
      </w:pPr>
    </w:p>
    <w:p w14:paraId="7499A70F" w14:textId="14B5B95A" w:rsidR="00E46066" w:rsidRPr="000A7F0F" w:rsidRDefault="000A7F0F" w:rsidP="00E46066">
      <w:pPr>
        <w:rPr>
          <w:rFonts w:ascii="宋体" w:eastAsia="宋体" w:hAnsi="宋体" w:cs="宋体"/>
          <w:b/>
          <w:lang w:eastAsia="zh-CN"/>
        </w:rPr>
      </w:pPr>
      <w:r w:rsidRPr="000A7F0F">
        <w:rPr>
          <w:rFonts w:ascii="宋体" w:eastAsia="宋体" w:hAnsi="宋体" w:cs="宋体" w:hint="eastAsia"/>
          <w:b/>
          <w:lang w:eastAsia="zh-CN"/>
        </w:rPr>
        <w:t>数据写入（包括删除）</w:t>
      </w:r>
    </w:p>
    <w:p w14:paraId="11431BB4" w14:textId="77777777" w:rsidR="002D54C7" w:rsidRDefault="000A7F0F" w:rsidP="000A7F0F">
      <w:pPr>
        <w:pStyle w:val="a5"/>
        <w:numPr>
          <w:ilvl w:val="0"/>
          <w:numId w:val="7"/>
        </w:numPr>
        <w:rPr>
          <w:rFonts w:ascii="宋体" w:eastAsia="宋体" w:hAnsi="宋体" w:cs="宋体"/>
          <w:lang w:eastAsia="zh-CN"/>
        </w:rPr>
      </w:pPr>
      <w:r w:rsidRPr="000A7F0F">
        <w:rPr>
          <w:rFonts w:ascii="宋体" w:eastAsia="宋体" w:hAnsi="宋体" w:cs="宋体" w:hint="eastAsia"/>
          <w:lang w:eastAsia="zh-CN"/>
        </w:rPr>
        <w:t>获取可以写入数据的DN</w:t>
      </w:r>
    </w:p>
    <w:p w14:paraId="1A947CB3" w14:textId="118FBFAB" w:rsidR="000A7F0F" w:rsidRPr="000A7F0F" w:rsidRDefault="000A7F0F" w:rsidP="002D54C7">
      <w:pPr>
        <w:pStyle w:val="a5"/>
        <w:rPr>
          <w:rFonts w:ascii="宋体" w:eastAsia="宋体" w:hAnsi="宋体" w:cs="宋体"/>
          <w:lang w:eastAsia="zh-CN"/>
        </w:rPr>
      </w:pPr>
      <w:r>
        <w:rPr>
          <w:rFonts w:ascii="宋体" w:eastAsia="宋体" w:hAnsi="宋体" w:cs="宋体" w:hint="eastAsia"/>
          <w:lang w:eastAsia="zh-CN"/>
        </w:rPr>
        <w:t>NN先判断该</w:t>
      </w:r>
      <w:r w:rsidR="002D54C7">
        <w:rPr>
          <w:rFonts w:ascii="宋体" w:eastAsia="宋体" w:hAnsi="宋体" w:cs="宋体"/>
          <w:lang w:eastAsia="zh-CN"/>
        </w:rPr>
        <w:t>partition</w:t>
      </w:r>
      <w:r w:rsidR="002D54C7">
        <w:rPr>
          <w:rFonts w:ascii="宋体" w:eastAsia="宋体" w:hAnsi="宋体" w:cs="宋体" w:hint="eastAsia"/>
          <w:lang w:eastAsia="zh-CN"/>
        </w:rPr>
        <w:t>是否存在：若存在则选择写入次数最少的DN；若不存在则选择当前剩余空间最大的DN</w:t>
      </w:r>
    </w:p>
    <w:p w14:paraId="425C9EF2" w14:textId="77777777" w:rsidR="002D54C7" w:rsidRDefault="000A7F0F" w:rsidP="000A7F0F">
      <w:pPr>
        <w:pStyle w:val="a5"/>
        <w:numPr>
          <w:ilvl w:val="0"/>
          <w:numId w:val="7"/>
        </w:numPr>
        <w:rPr>
          <w:rFonts w:ascii="宋体" w:eastAsia="宋体" w:hAnsi="宋体" w:cs="宋体"/>
          <w:lang w:eastAsia="zh-CN"/>
        </w:rPr>
      </w:pPr>
      <w:r w:rsidRPr="000A7F0F">
        <w:rPr>
          <w:rFonts w:ascii="宋体" w:eastAsia="宋体" w:hAnsi="宋体" w:cs="宋体" w:hint="eastAsia"/>
          <w:lang w:eastAsia="zh-CN"/>
        </w:rPr>
        <w:t>向DN数据写入</w:t>
      </w:r>
      <w:r w:rsidR="002D54C7">
        <w:rPr>
          <w:rFonts w:ascii="宋体" w:eastAsia="宋体" w:hAnsi="宋体" w:cs="宋体" w:hint="eastAsia"/>
          <w:lang w:eastAsia="zh-CN"/>
        </w:rPr>
        <w:t>：</w:t>
      </w:r>
    </w:p>
    <w:p w14:paraId="1A370F52" w14:textId="76F03EC2" w:rsidR="000A7F0F" w:rsidRPr="000A7F0F" w:rsidRDefault="002D54C7" w:rsidP="002D54C7">
      <w:pPr>
        <w:pStyle w:val="a5"/>
        <w:rPr>
          <w:rFonts w:ascii="宋体" w:eastAsia="宋体" w:hAnsi="宋体" w:cs="宋体"/>
          <w:lang w:eastAsia="zh-CN"/>
        </w:rPr>
      </w:pPr>
      <w:r>
        <w:rPr>
          <w:rFonts w:ascii="宋体" w:eastAsia="宋体" w:hAnsi="宋体" w:cs="宋体" w:hint="eastAsia"/>
          <w:lang w:eastAsia="zh-CN"/>
        </w:rPr>
        <w:t>DN检查本地是否存在对该partition的write lock，若存在则拒绝写入；若不存在，则向NN获取partition的write lock以及写入开始的item id，然后开始写入数据。</w:t>
      </w:r>
      <w:r w:rsidR="0077589F" w:rsidRPr="000A7F0F">
        <w:rPr>
          <w:rFonts w:ascii="宋体" w:eastAsia="宋体" w:hAnsi="宋体" w:cs="宋体"/>
          <w:lang w:eastAsia="zh-CN"/>
        </w:rPr>
        <w:t xml:space="preserve"> </w:t>
      </w:r>
    </w:p>
    <w:p w14:paraId="3E7C1D64" w14:textId="6D0681C8" w:rsidR="000A7F0F" w:rsidRDefault="000A7F0F" w:rsidP="000A7F0F">
      <w:pPr>
        <w:pStyle w:val="a5"/>
        <w:numPr>
          <w:ilvl w:val="0"/>
          <w:numId w:val="7"/>
        </w:numPr>
        <w:rPr>
          <w:rFonts w:ascii="宋体" w:eastAsia="宋体" w:hAnsi="宋体" w:cs="宋体"/>
          <w:lang w:eastAsia="zh-CN"/>
        </w:rPr>
      </w:pPr>
      <w:r w:rsidRPr="000A7F0F">
        <w:rPr>
          <w:rFonts w:ascii="宋体" w:eastAsia="宋体" w:hAnsi="宋体" w:cs="宋体" w:hint="eastAsia"/>
          <w:lang w:eastAsia="zh-CN"/>
        </w:rPr>
        <w:t>写入完成</w:t>
      </w:r>
    </w:p>
    <w:p w14:paraId="79A49A79" w14:textId="7163AE24" w:rsidR="0077589F" w:rsidRPr="000A7F0F" w:rsidRDefault="0077589F" w:rsidP="0077589F">
      <w:pPr>
        <w:pStyle w:val="a5"/>
        <w:rPr>
          <w:rFonts w:ascii="宋体" w:eastAsia="宋体" w:hAnsi="宋体" w:cs="宋体"/>
          <w:lang w:eastAsia="zh-CN"/>
        </w:rPr>
      </w:pPr>
      <w:r>
        <w:rPr>
          <w:rFonts w:ascii="宋体" w:eastAsia="宋体" w:hAnsi="宋体" w:cs="宋体" w:hint="eastAsia"/>
          <w:lang w:eastAsia="zh-CN"/>
        </w:rPr>
        <w:t>写入完成后，释放NN和DN本地的write lock，并返回写入的数据量。NN在处理释放partition write lock之后，会</w:t>
      </w:r>
      <w:r w:rsidR="001E03AD">
        <w:rPr>
          <w:rFonts w:ascii="宋体" w:eastAsia="宋体" w:hAnsi="宋体" w:cs="宋体" w:hint="eastAsia"/>
          <w:lang w:eastAsia="zh-CN"/>
        </w:rPr>
        <w:t>记录写入操作，并向其他存储该partition数据的DN发起数据同步请求</w:t>
      </w:r>
    </w:p>
    <w:p w14:paraId="2DADC78C" w14:textId="77777777" w:rsidR="000A7F0F" w:rsidRDefault="000A7F0F" w:rsidP="00E46066">
      <w:pPr>
        <w:rPr>
          <w:rFonts w:ascii="宋体" w:eastAsia="宋体" w:hAnsi="宋体" w:cs="宋体"/>
          <w:lang w:eastAsia="zh-CN"/>
        </w:rPr>
      </w:pPr>
    </w:p>
    <w:p w14:paraId="305FFF5D" w14:textId="77777777" w:rsidR="000A7F0F" w:rsidRPr="00AD7E54" w:rsidRDefault="000A7F0F" w:rsidP="000A7F0F">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Partition Lock</w:t>
      </w:r>
    </w:p>
    <w:p w14:paraId="6DD45A0A" w14:textId="77777777" w:rsidR="000A7F0F" w:rsidRDefault="000A7F0F" w:rsidP="000A7F0F">
      <w:pPr>
        <w:rPr>
          <w:rFonts w:ascii="宋体" w:eastAsia="宋体" w:hAnsi="宋体" w:cs="宋体"/>
          <w:lang w:eastAsia="zh-CN"/>
        </w:rPr>
      </w:pPr>
      <w:r w:rsidRPr="00AD7E54">
        <w:rPr>
          <w:rFonts w:ascii="宋体" w:eastAsia="宋体" w:hAnsi="宋体" w:cs="宋体"/>
          <w:lang w:eastAsia="zh-CN"/>
        </w:rPr>
        <w:t>为了保证TE添加数据时的事务性，在NNDaemon和DNDaemon的程序中都加入了对partition的内存锁PartitionLock。在NNDaemon上锁保证不会有对同一个partition在多个DN进行不同的写操作，而在DNDaemon上锁保证不会同时写同一个文件。添加数据的时候，首先在需要添加数据的DN上锁，成功之后再向NN申请上锁，如果上锁失败，则将DN上的锁释放掉。数据添加完成之后，先释放掉NN上的锁，在释放掉DN上的锁。一旦中途操作失败，需要将已经上的锁释放掉。</w:t>
      </w:r>
    </w:p>
    <w:p w14:paraId="04F7C57D" w14:textId="77777777" w:rsidR="000A7F0F" w:rsidRPr="00AD7E54" w:rsidRDefault="000A7F0F" w:rsidP="00E46066">
      <w:pPr>
        <w:rPr>
          <w:rFonts w:ascii="宋体" w:eastAsia="宋体" w:hAnsi="宋体" w:cs="宋体"/>
          <w:lang w:eastAsia="zh-CN"/>
        </w:rPr>
      </w:pPr>
    </w:p>
    <w:p w14:paraId="7E1866E7" w14:textId="77777777" w:rsidR="00E46066" w:rsidRPr="00AD7E54" w:rsidRDefault="00E46066" w:rsidP="00E46066">
      <w:pPr>
        <w:numPr>
          <w:ilvl w:val="2"/>
          <w:numId w:val="1"/>
        </w:numPr>
        <w:tabs>
          <w:tab w:val="left" w:pos="0"/>
        </w:tabs>
        <w:rPr>
          <w:rFonts w:ascii="宋体" w:eastAsia="宋体" w:hAnsi="宋体" w:cs="宋体"/>
          <w:b/>
          <w:bCs/>
          <w:lang w:eastAsia="zh-CN"/>
        </w:rPr>
      </w:pPr>
      <w:r w:rsidRPr="00AD7E54">
        <w:rPr>
          <w:rFonts w:ascii="宋体" w:eastAsia="宋体" w:hAnsi="宋体" w:cs="宋体"/>
          <w:b/>
          <w:bCs/>
          <w:lang w:eastAsia="zh-CN"/>
        </w:rPr>
        <w:t>Partition 同步(PartitionSync)</w:t>
      </w:r>
    </w:p>
    <w:p w14:paraId="0930A575" w14:textId="77777777" w:rsidR="00E46066" w:rsidRPr="00AD7E54" w:rsidRDefault="00E46066" w:rsidP="00E46066">
      <w:pPr>
        <w:rPr>
          <w:rFonts w:ascii="宋体" w:eastAsia="宋体" w:hAnsi="宋体" w:cs="宋体"/>
          <w:lang w:eastAsia="zh-CN"/>
        </w:rPr>
      </w:pPr>
      <w:r w:rsidRPr="00AD7E54">
        <w:rPr>
          <w:rFonts w:ascii="宋体" w:eastAsia="宋体" w:hAnsi="宋体" w:cs="宋体"/>
          <w:lang w:eastAsia="zh-CN"/>
        </w:rPr>
        <w:t>基本思想是通过版本和Operation Log来实现Data Node上Partition的递增式同步</w:t>
      </w:r>
    </w:p>
    <w:p w14:paraId="2A4829FC" w14:textId="77777777" w:rsidR="00E46066" w:rsidRPr="00AD7E54" w:rsidRDefault="00E46066" w:rsidP="00E46066">
      <w:pPr>
        <w:rPr>
          <w:rFonts w:ascii="宋体" w:eastAsia="宋体" w:hAnsi="宋体" w:cs="宋体"/>
          <w:lang w:eastAsia="zh-CN"/>
        </w:rPr>
      </w:pPr>
    </w:p>
    <w:p w14:paraId="2D7F7008" w14:textId="77777777" w:rsidR="00E46066" w:rsidRPr="00AD7E54" w:rsidRDefault="00E46066" w:rsidP="00E46066">
      <w:pPr>
        <w:numPr>
          <w:ilvl w:val="0"/>
          <w:numId w:val="3"/>
        </w:numPr>
        <w:rPr>
          <w:rFonts w:ascii="宋体" w:eastAsia="宋体" w:hAnsi="宋体" w:cs="宋体"/>
          <w:lang w:eastAsia="zh-CN"/>
        </w:rPr>
      </w:pPr>
      <w:r w:rsidRPr="00AD7E54">
        <w:rPr>
          <w:rFonts w:ascii="宋体" w:eastAsia="宋体" w:hAnsi="宋体" w:cs="宋体"/>
          <w:lang w:eastAsia="zh-CN"/>
        </w:rPr>
        <w:t>Data Node 收到Partition同步指令时，将自身的DNKey, 以及分区信息发送给Name Node</w:t>
      </w:r>
    </w:p>
    <w:p w14:paraId="0CF9A153" w14:textId="77777777" w:rsidR="00E46066" w:rsidRPr="00AD7E54" w:rsidRDefault="00E46066" w:rsidP="00E46066">
      <w:pPr>
        <w:numPr>
          <w:ilvl w:val="0"/>
          <w:numId w:val="3"/>
        </w:numPr>
        <w:rPr>
          <w:rFonts w:ascii="宋体" w:eastAsia="宋体" w:hAnsi="宋体" w:cs="宋体"/>
          <w:lang w:eastAsia="zh-CN"/>
        </w:rPr>
      </w:pPr>
      <w:r w:rsidRPr="00AD7E54">
        <w:rPr>
          <w:rFonts w:ascii="宋体" w:eastAsia="宋体" w:hAnsi="宋体" w:cs="宋体"/>
          <w:lang w:eastAsia="zh-CN"/>
        </w:rPr>
        <w:t>Name Node 通过 T_DN_PARTITION 表查询该Data Node当前Partition的Version, 跟 T_PARTITION_OPERATION_LOG中的相同Partiton的Version对比，得到相邻下一个版本的Operation Log 项(通过OLogItem实现)， 返回给Data Node</w:t>
      </w:r>
    </w:p>
    <w:p w14:paraId="68884D54" w14:textId="582A94C1" w:rsidR="00AD7E54" w:rsidRPr="00E46066" w:rsidRDefault="00E46066" w:rsidP="00AD7E54">
      <w:pPr>
        <w:numPr>
          <w:ilvl w:val="0"/>
          <w:numId w:val="3"/>
        </w:numPr>
        <w:rPr>
          <w:rFonts w:ascii="宋体" w:eastAsia="宋体" w:hAnsi="宋体" w:cs="宋体"/>
          <w:lang w:eastAsia="zh-CN"/>
        </w:rPr>
      </w:pPr>
      <w:r w:rsidRPr="00AD7E54">
        <w:rPr>
          <w:rFonts w:ascii="宋体" w:eastAsia="宋体" w:hAnsi="宋体" w:cs="宋体"/>
          <w:lang w:eastAsia="zh-CN"/>
        </w:rPr>
        <w:t>Data Node 根据 OlogItem包含的指令信息获取自己还没有执行的操作。特别的，当指令为添加Item时，OLogItem会提供另一台已经存储相应Item的Data Node(称为SeedDN)和相应的Partition, Start ItemID, Item Count 信息，因此原Data Node可以将Item从SeedDN读取过来并存储。</w:t>
      </w:r>
      <w:r w:rsidRPr="00AD7E54">
        <w:rPr>
          <w:rFonts w:ascii="宋体" w:eastAsia="宋体" w:hAnsi="宋体" w:cs="宋体"/>
          <w:lang w:eastAsia="zh-CN"/>
        </w:rPr>
        <w:tab/>
      </w:r>
    </w:p>
    <w:p w14:paraId="500B8394" w14:textId="77777777" w:rsidR="00AD7E54" w:rsidRPr="00AD7E54" w:rsidRDefault="00AD7E54" w:rsidP="00AD7E54">
      <w:pPr>
        <w:rPr>
          <w:rFonts w:ascii="宋体" w:eastAsia="宋体" w:hAnsi="宋体" w:cs="宋体"/>
          <w:lang w:eastAsia="zh-CN"/>
        </w:rPr>
      </w:pPr>
    </w:p>
    <w:p w14:paraId="66F6116F" w14:textId="05D9D997" w:rsidR="001D7C3F" w:rsidRPr="001D7C3F" w:rsidRDefault="008C379E" w:rsidP="001D7C3F">
      <w:pPr>
        <w:rPr>
          <w:rFonts w:ascii="宋体" w:eastAsia="宋体" w:hAnsi="宋体" w:cs="宋体"/>
          <w:b/>
          <w:bCs/>
          <w:lang w:eastAsia="zh-CN"/>
        </w:rPr>
      </w:pPr>
      <w:r>
        <w:rPr>
          <w:rFonts w:ascii="宋体" w:eastAsia="宋体" w:hAnsi="宋体" w:cs="宋体"/>
          <w:b/>
          <w:bCs/>
          <w:lang w:eastAsia="zh-CN"/>
        </w:rPr>
        <w:t>NameNode</w:t>
      </w:r>
      <w:r w:rsidR="001D7C3F" w:rsidRPr="001D7C3F">
        <w:rPr>
          <w:rFonts w:ascii="宋体" w:eastAsia="宋体" w:hAnsi="宋体" w:cs="宋体"/>
          <w:b/>
          <w:bCs/>
          <w:lang w:eastAsia="zh-CN"/>
        </w:rPr>
        <w:t>的缓存机制</w:t>
      </w:r>
    </w:p>
    <w:p w14:paraId="181C8734" w14:textId="197B8D91" w:rsidR="001E03AD" w:rsidRPr="001D7C3F" w:rsidRDefault="001D7C3F" w:rsidP="001D7C3F">
      <w:pPr>
        <w:rPr>
          <w:rFonts w:ascii="宋体" w:eastAsia="宋体" w:hAnsi="宋体" w:cs="宋体"/>
          <w:lang w:eastAsia="zh-CN"/>
        </w:rPr>
      </w:pPr>
      <w:r w:rsidRPr="001D7C3F">
        <w:rPr>
          <w:rFonts w:ascii="宋体" w:eastAsia="宋体" w:hAnsi="宋体" w:cs="宋体"/>
          <w:lang w:eastAsia="zh-CN"/>
        </w:rPr>
        <w:tab/>
        <w:t>在访问TE中的数据的时候，需要查询要从哪个DataNode上读取或者写入数据以及DataNode上某个partition的item count，在负载比较大的时候对数据库频繁操作导致查询操作很慢，为了解决这个问题，目前对Data Node Partition Item count进行了缓存。</w:t>
      </w:r>
    </w:p>
    <w:p w14:paraId="09F3B3C4" w14:textId="77777777" w:rsidR="001D7C3F" w:rsidRPr="001D7C3F" w:rsidRDefault="001D7C3F" w:rsidP="001D7C3F">
      <w:pPr>
        <w:rPr>
          <w:rFonts w:ascii="宋体" w:eastAsia="宋体" w:hAnsi="宋体" w:cs="宋体"/>
          <w:lang w:eastAsia="zh-CN"/>
        </w:rPr>
      </w:pPr>
      <w:r w:rsidRPr="001D7C3F">
        <w:rPr>
          <w:rFonts w:ascii="宋体" w:eastAsia="宋体" w:hAnsi="宋体" w:cs="宋体"/>
          <w:lang w:eastAsia="zh-CN"/>
        </w:rPr>
        <w:tab/>
        <w:t>在NNDaemon程序的内存中记录了已经查询data node partition item count的数字，最多记录10000条。当记录数超过10000条的时候，会按照记录添加的时间排序，删除最早添加的5000条记录，并且在日志中记录下缓存的命中率。</w:t>
      </w:r>
    </w:p>
    <w:p w14:paraId="64B362D8" w14:textId="77777777" w:rsidR="00AD7E54" w:rsidRDefault="00AD7E54">
      <w:pPr>
        <w:rPr>
          <w:rFonts w:ascii="宋体" w:eastAsia="宋体" w:hAnsi="宋体" w:cs="宋体"/>
          <w:lang w:eastAsia="zh-CN"/>
        </w:rPr>
      </w:pPr>
    </w:p>
    <w:p w14:paraId="5E79A779" w14:textId="77777777" w:rsidR="00E37716" w:rsidRDefault="00E37716" w:rsidP="00AD7E54">
      <w:pPr>
        <w:pStyle w:val="1"/>
        <w:rPr>
          <w:lang w:eastAsia="zh-CN"/>
        </w:rPr>
      </w:pPr>
      <w:r>
        <w:rPr>
          <w:rFonts w:hint="eastAsia"/>
          <w:lang w:eastAsia="zh-CN"/>
        </w:rPr>
        <w:t xml:space="preserve">3. </w:t>
      </w:r>
      <w:r>
        <w:rPr>
          <w:rFonts w:hint="eastAsia"/>
          <w:lang w:eastAsia="zh-CN"/>
        </w:rPr>
        <w:t>外</w:t>
      </w:r>
      <w:r>
        <w:rPr>
          <w:rFonts w:ascii="宋体" w:eastAsia="宋体" w:hAnsi="宋体" w:cs="宋体" w:hint="eastAsia"/>
          <w:lang w:eastAsia="zh-CN"/>
        </w:rPr>
        <w:t>围组</w:t>
      </w:r>
      <w:r>
        <w:rPr>
          <w:rFonts w:hint="eastAsia"/>
          <w:lang w:eastAsia="zh-CN"/>
        </w:rPr>
        <w:t>件</w:t>
      </w:r>
    </w:p>
    <w:p w14:paraId="7C1AB734" w14:textId="574BA5B3" w:rsidR="00E37716" w:rsidRDefault="00E37716" w:rsidP="00F7015A">
      <w:pPr>
        <w:pStyle w:val="2"/>
        <w:rPr>
          <w:lang w:eastAsia="zh-CN"/>
        </w:rPr>
      </w:pPr>
      <w:r>
        <w:rPr>
          <w:rFonts w:hint="eastAsia"/>
          <w:lang w:eastAsia="zh-CN"/>
        </w:rPr>
        <w:t>数据</w:t>
      </w:r>
      <w:r>
        <w:rPr>
          <w:rFonts w:ascii="宋体" w:eastAsia="宋体" w:hAnsi="宋体" w:cs="宋体" w:hint="eastAsia"/>
          <w:lang w:eastAsia="zh-CN"/>
        </w:rPr>
        <w:t>导</w:t>
      </w:r>
      <w:r>
        <w:rPr>
          <w:rFonts w:hint="eastAsia"/>
          <w:lang w:eastAsia="zh-CN"/>
        </w:rPr>
        <w:t>入</w:t>
      </w:r>
    </w:p>
    <w:p w14:paraId="3C7ED44B" w14:textId="257C214C" w:rsidR="00F7015A" w:rsidRDefault="00B05E6C" w:rsidP="00F7015A">
      <w:pPr>
        <w:rPr>
          <w:rFonts w:eastAsia="宋体"/>
        </w:rPr>
      </w:pPr>
      <w:r>
        <w:t xml:space="preserve">    </w:t>
      </w:r>
      <w:r w:rsidR="00F7015A">
        <w:t>ItemImporter</w:t>
      </w:r>
      <w:r w:rsidR="00F7015A">
        <w:rPr>
          <w:rFonts w:eastAsia="宋体"/>
        </w:rPr>
        <w:t>是目前数据批量导入</w:t>
      </w:r>
      <w:r w:rsidR="00F7015A">
        <w:rPr>
          <w:rFonts w:eastAsia="宋体"/>
        </w:rPr>
        <w:t>TE</w:t>
      </w:r>
      <w:r w:rsidR="00F7015A">
        <w:rPr>
          <w:rFonts w:eastAsia="宋体"/>
        </w:rPr>
        <w:t>的方法，主要包括数据文件隔离，解析，上传，</w:t>
      </w:r>
      <w:r>
        <w:rPr>
          <w:rFonts w:eastAsia="宋体"/>
        </w:rPr>
        <w:t>PostTrend</w:t>
      </w:r>
      <w:r>
        <w:rPr>
          <w:rFonts w:eastAsia="宋体" w:hint="eastAsia"/>
          <w:lang w:eastAsia="zh-CN"/>
        </w:rPr>
        <w:t>更新</w:t>
      </w:r>
      <w:r w:rsidR="00D963A5">
        <w:rPr>
          <w:rFonts w:eastAsia="宋体"/>
        </w:rPr>
        <w:t>，数据固化</w:t>
      </w:r>
      <w:r w:rsidR="00D963A5">
        <w:rPr>
          <w:rFonts w:eastAsia="宋体" w:hint="eastAsia"/>
          <w:lang w:eastAsia="zh-CN"/>
        </w:rPr>
        <w:t>，</w:t>
      </w:r>
      <w:r w:rsidR="00F7015A">
        <w:rPr>
          <w:rFonts w:eastAsia="宋体"/>
        </w:rPr>
        <w:t>数据删除</w:t>
      </w:r>
      <w:r>
        <w:rPr>
          <w:rFonts w:eastAsia="宋体" w:hint="eastAsia"/>
          <w:lang w:eastAsia="zh-CN"/>
        </w:rPr>
        <w:t>，</w:t>
      </w:r>
      <w:r>
        <w:rPr>
          <w:rFonts w:eastAsia="宋体" w:hint="eastAsia"/>
          <w:lang w:eastAsia="zh-CN"/>
        </w:rPr>
        <w:t>XML</w:t>
      </w:r>
      <w:r>
        <w:rPr>
          <w:rFonts w:eastAsia="宋体" w:hint="eastAsia"/>
          <w:lang w:eastAsia="zh-CN"/>
        </w:rPr>
        <w:t>移除</w:t>
      </w:r>
      <w:r w:rsidR="00D963A5">
        <w:rPr>
          <w:rFonts w:eastAsia="宋体" w:hint="eastAsia"/>
          <w:lang w:eastAsia="zh-CN"/>
        </w:rPr>
        <w:t>7</w:t>
      </w:r>
      <w:r w:rsidR="00F7015A">
        <w:rPr>
          <w:rFonts w:eastAsia="宋体"/>
        </w:rPr>
        <w:t>个步骤。</w:t>
      </w:r>
    </w:p>
    <w:p w14:paraId="68A3234A" w14:textId="362B9BBB" w:rsidR="00F7015A" w:rsidRPr="00B05E6C" w:rsidRDefault="00F7015A" w:rsidP="00B05E6C">
      <w:pPr>
        <w:pStyle w:val="a5"/>
        <w:numPr>
          <w:ilvl w:val="0"/>
          <w:numId w:val="6"/>
        </w:numPr>
        <w:rPr>
          <w:rFonts w:eastAsia="宋体"/>
        </w:rPr>
      </w:pPr>
      <w:r w:rsidRPr="00B05E6C">
        <w:rPr>
          <w:rFonts w:eastAsia="宋体"/>
        </w:rPr>
        <w:t>数据文件隔离</w:t>
      </w:r>
      <w:r w:rsidRPr="00B05E6C">
        <w:rPr>
          <w:rFonts w:eastAsia="宋体"/>
        </w:rPr>
        <w:t>(</w:t>
      </w:r>
      <w:r w:rsidR="0084360F">
        <w:rPr>
          <w:rFonts w:eastAsia="宋体"/>
        </w:rPr>
        <w:t>ProcessI</w:t>
      </w:r>
      <w:r w:rsidRPr="00B05E6C">
        <w:rPr>
          <w:rFonts w:eastAsia="宋体"/>
        </w:rPr>
        <w:t>solation</w:t>
      </w:r>
      <w:r w:rsidR="0084360F">
        <w:rPr>
          <w:rFonts w:eastAsia="宋体"/>
        </w:rPr>
        <w:t>XML.java</w:t>
      </w:r>
      <w:r w:rsidRPr="00B05E6C">
        <w:rPr>
          <w:rFonts w:eastAsia="宋体"/>
        </w:rPr>
        <w:t>):</w:t>
      </w:r>
      <w:r w:rsidRPr="00B05E6C">
        <w:rPr>
          <w:rFonts w:eastAsia="宋体"/>
        </w:rPr>
        <w:t>是将要处理的文件移动到一个指定的文件夹当中，等待后续处理。如果</w:t>
      </w:r>
      <w:r w:rsidRPr="00B05E6C">
        <w:rPr>
          <w:rFonts w:eastAsia="宋体"/>
        </w:rPr>
        <w:t>isolation</w:t>
      </w:r>
      <w:r w:rsidRPr="00B05E6C">
        <w:rPr>
          <w:rFonts w:eastAsia="宋体"/>
        </w:rPr>
        <w:t>文件夹中已经有数据则不会移动新数据进来。在这个过程中会查询数据库中是否有等待执行的删除操作，如果有的话，则不会将最后修改时间在数据库中未执行的删除操作提交时间之后的数据文件移动过来。这样可以保证不会删除正确的数据。如果所有在未执行的删除操作提交之前的数据都已经被移动过来的话，则更改删除操作的状态为</w:t>
      </w:r>
      <w:r w:rsidRPr="00B05E6C">
        <w:rPr>
          <w:rFonts w:eastAsia="宋体"/>
        </w:rPr>
        <w:t>1</w:t>
      </w:r>
      <w:r w:rsidRPr="00B05E6C">
        <w:rPr>
          <w:rFonts w:eastAsia="宋体"/>
        </w:rPr>
        <w:t>（未执行为</w:t>
      </w:r>
      <w:r w:rsidRPr="00B05E6C">
        <w:rPr>
          <w:rFonts w:eastAsia="宋体"/>
        </w:rPr>
        <w:t>0</w:t>
      </w:r>
      <w:r w:rsidRPr="00B05E6C">
        <w:rPr>
          <w:rFonts w:eastAsia="宋体"/>
        </w:rPr>
        <w:t>，等待执行为</w:t>
      </w:r>
      <w:r w:rsidRPr="00B05E6C">
        <w:rPr>
          <w:rFonts w:eastAsia="宋体"/>
        </w:rPr>
        <w:t>1</w:t>
      </w:r>
      <w:r w:rsidRPr="00B05E6C">
        <w:rPr>
          <w:rFonts w:eastAsia="宋体"/>
        </w:rPr>
        <w:t>，执行完毕为</w:t>
      </w:r>
      <w:r w:rsidRPr="00B05E6C">
        <w:rPr>
          <w:rFonts w:eastAsia="宋体"/>
        </w:rPr>
        <w:t>0</w:t>
      </w:r>
      <w:r w:rsidRPr="00B05E6C">
        <w:rPr>
          <w:rFonts w:eastAsia="宋体"/>
        </w:rPr>
        <w:t>），在后续过程中执行，并且将删除操作的条件写成</w:t>
      </w:r>
      <w:r w:rsidRPr="00B05E6C">
        <w:rPr>
          <w:rFonts w:eastAsia="宋体"/>
        </w:rPr>
        <w:t>“TE_Item_Delete+</w:t>
      </w:r>
      <w:r w:rsidRPr="00B05E6C">
        <w:rPr>
          <w:rFonts w:eastAsia="宋体"/>
        </w:rPr>
        <w:t>时间戳</w:t>
      </w:r>
      <w:r w:rsidRPr="00B05E6C">
        <w:rPr>
          <w:rFonts w:eastAsia="宋体"/>
        </w:rPr>
        <w:t>+.log“</w:t>
      </w:r>
      <w:r w:rsidRPr="00B05E6C">
        <w:rPr>
          <w:rFonts w:eastAsia="宋体"/>
        </w:rPr>
        <w:t>的文件记录下来。</w:t>
      </w:r>
    </w:p>
    <w:p w14:paraId="558DAE8A" w14:textId="0B9559CE" w:rsidR="00F7015A" w:rsidRPr="00B05E6C" w:rsidRDefault="00F7015A" w:rsidP="00B05E6C">
      <w:pPr>
        <w:pStyle w:val="a5"/>
        <w:numPr>
          <w:ilvl w:val="0"/>
          <w:numId w:val="6"/>
        </w:numPr>
        <w:rPr>
          <w:rFonts w:eastAsia="宋体"/>
        </w:rPr>
      </w:pPr>
      <w:r w:rsidRPr="00B05E6C">
        <w:rPr>
          <w:rFonts w:eastAsia="宋体"/>
        </w:rPr>
        <w:t>数据文件解析</w:t>
      </w:r>
      <w:r w:rsidRPr="00B05E6C">
        <w:rPr>
          <w:rFonts w:eastAsia="宋体"/>
        </w:rPr>
        <w:t>(</w:t>
      </w:r>
      <w:r w:rsidR="0084360F">
        <w:rPr>
          <w:rFonts w:eastAsia="宋体"/>
        </w:rPr>
        <w:t>ProcessP</w:t>
      </w:r>
      <w:r w:rsidRPr="00B05E6C">
        <w:rPr>
          <w:rFonts w:eastAsia="宋体"/>
        </w:rPr>
        <w:t>arse</w:t>
      </w:r>
      <w:r w:rsidR="0084360F">
        <w:rPr>
          <w:rFonts w:eastAsia="宋体"/>
        </w:rPr>
        <w:t>XML.java</w:t>
      </w:r>
      <w:r w:rsidRPr="00B05E6C">
        <w:rPr>
          <w:rFonts w:eastAsia="宋体"/>
        </w:rPr>
        <w:t>):</w:t>
      </w:r>
      <w:r w:rsidRPr="00B05E6C">
        <w:rPr>
          <w:rFonts w:eastAsia="宋体"/>
        </w:rPr>
        <w:t>将处于隔离文件夹中的数据文件</w:t>
      </w:r>
      <w:r w:rsidRPr="00B05E6C">
        <w:rPr>
          <w:rFonts w:eastAsia="宋体"/>
        </w:rPr>
        <w:t>(xml</w:t>
      </w:r>
      <w:r w:rsidRPr="00B05E6C">
        <w:rPr>
          <w:rFonts w:eastAsia="宋体"/>
        </w:rPr>
        <w:t>或者</w:t>
      </w:r>
      <w:r w:rsidRPr="00B05E6C">
        <w:rPr>
          <w:rFonts w:eastAsia="宋体"/>
        </w:rPr>
        <w:t>gz</w:t>
      </w:r>
      <w:r w:rsidRPr="00B05E6C">
        <w:rPr>
          <w:rFonts w:eastAsia="宋体"/>
        </w:rPr>
        <w:t>结尾的文件</w:t>
      </w:r>
      <w:r w:rsidRPr="00B05E6C">
        <w:rPr>
          <w:rFonts w:eastAsia="宋体"/>
        </w:rPr>
        <w:t>)</w:t>
      </w:r>
      <w:r w:rsidRPr="00B05E6C">
        <w:rPr>
          <w:rFonts w:eastAsia="宋体"/>
        </w:rPr>
        <w:t>，进行解析，在本地的</w:t>
      </w:r>
      <w:r w:rsidRPr="00B05E6C">
        <w:rPr>
          <w:rFonts w:eastAsia="宋体"/>
        </w:rPr>
        <w:t>TERepo</w:t>
      </w:r>
      <w:r w:rsidRPr="00B05E6C">
        <w:rPr>
          <w:rFonts w:eastAsia="宋体"/>
        </w:rPr>
        <w:t>目录中生成</w:t>
      </w:r>
      <w:r w:rsidRPr="00B05E6C">
        <w:rPr>
          <w:rFonts w:eastAsia="宋体"/>
        </w:rPr>
        <w:t>IDF</w:t>
      </w:r>
      <w:r w:rsidRPr="00B05E6C">
        <w:rPr>
          <w:rFonts w:eastAsia="宋体"/>
        </w:rPr>
        <w:t>文件，相同</w:t>
      </w:r>
      <w:r w:rsidRPr="00B05E6C">
        <w:rPr>
          <w:rFonts w:eastAsia="宋体"/>
        </w:rPr>
        <w:t>partition</w:t>
      </w:r>
      <w:r w:rsidRPr="00B05E6C">
        <w:rPr>
          <w:rFonts w:eastAsia="宋体"/>
        </w:rPr>
        <w:t>的数据会</w:t>
      </w:r>
      <w:r w:rsidRPr="00B05E6C">
        <w:rPr>
          <w:rFonts w:eastAsia="宋体"/>
        </w:rPr>
        <w:t>group</w:t>
      </w:r>
      <w:r w:rsidRPr="00B05E6C">
        <w:rPr>
          <w:rFonts w:eastAsia="宋体"/>
        </w:rPr>
        <w:t>到一起。解析时会用到</w:t>
      </w:r>
      <w:r w:rsidRPr="00B05E6C">
        <w:rPr>
          <w:rFonts w:eastAsia="宋体"/>
        </w:rPr>
        <w:t>bloomfilter</w:t>
      </w:r>
      <w:r w:rsidRPr="00B05E6C">
        <w:rPr>
          <w:rFonts w:eastAsia="宋体"/>
        </w:rPr>
        <w:t>进行去重。如果这个过程中途打断的话，对于已经被解析的</w:t>
      </w:r>
      <w:r w:rsidRPr="00B05E6C">
        <w:rPr>
          <w:rFonts w:eastAsia="宋体"/>
        </w:rPr>
        <w:t>item</w:t>
      </w:r>
      <w:r w:rsidRPr="00B05E6C">
        <w:rPr>
          <w:rFonts w:eastAsia="宋体"/>
        </w:rPr>
        <w:t>而言再重新开始这个过程的时候，可能会被</w:t>
      </w:r>
      <w:r w:rsidRPr="00B05E6C">
        <w:rPr>
          <w:rFonts w:eastAsia="宋体"/>
        </w:rPr>
        <w:t>bloomfilter</w:t>
      </w:r>
      <w:r w:rsidRPr="00B05E6C">
        <w:rPr>
          <w:rFonts w:eastAsia="宋体"/>
        </w:rPr>
        <w:t>判断为重复数据（看是否已经写入</w:t>
      </w:r>
      <w:r w:rsidRPr="00B05E6C">
        <w:rPr>
          <w:rFonts w:eastAsia="宋体"/>
        </w:rPr>
        <w:t>bloomfilter</w:t>
      </w:r>
      <w:r w:rsidRPr="00B05E6C">
        <w:rPr>
          <w:rFonts w:eastAsia="宋体"/>
        </w:rPr>
        <w:t>的文件）。</w:t>
      </w:r>
    </w:p>
    <w:p w14:paraId="376DCA1C" w14:textId="7638A44B" w:rsidR="00F7015A" w:rsidRPr="00B05E6C" w:rsidRDefault="00F7015A" w:rsidP="00B05E6C">
      <w:pPr>
        <w:pStyle w:val="a5"/>
        <w:numPr>
          <w:ilvl w:val="0"/>
          <w:numId w:val="6"/>
        </w:numPr>
        <w:rPr>
          <w:rFonts w:eastAsia="宋体"/>
        </w:rPr>
      </w:pPr>
      <w:r w:rsidRPr="00B05E6C">
        <w:rPr>
          <w:rFonts w:eastAsia="宋体"/>
        </w:rPr>
        <w:t>数据上传</w:t>
      </w:r>
      <w:r w:rsidRPr="00B05E6C">
        <w:rPr>
          <w:rFonts w:eastAsia="宋体"/>
        </w:rPr>
        <w:t>(</w:t>
      </w:r>
      <w:r w:rsidR="0084360F">
        <w:rPr>
          <w:rFonts w:eastAsia="宋体"/>
        </w:rPr>
        <w:t>ProcessU</w:t>
      </w:r>
      <w:r w:rsidRPr="00B05E6C">
        <w:rPr>
          <w:rFonts w:eastAsia="宋体"/>
        </w:rPr>
        <w:t>pload</w:t>
      </w:r>
      <w:r w:rsidR="0084360F">
        <w:rPr>
          <w:rFonts w:eastAsia="宋体"/>
        </w:rPr>
        <w:t>Item.java</w:t>
      </w:r>
      <w:r w:rsidRPr="00B05E6C">
        <w:rPr>
          <w:rFonts w:eastAsia="宋体"/>
        </w:rPr>
        <w:t xml:space="preserve">): </w:t>
      </w:r>
      <w:r w:rsidRPr="00B05E6C">
        <w:rPr>
          <w:rFonts w:eastAsia="宋体"/>
        </w:rPr>
        <w:t>开启一个线程池将本地的</w:t>
      </w:r>
      <w:r w:rsidRPr="00B05E6C">
        <w:rPr>
          <w:rFonts w:eastAsia="宋体"/>
        </w:rPr>
        <w:t>IDF</w:t>
      </w:r>
      <w:r w:rsidRPr="00B05E6C">
        <w:rPr>
          <w:rFonts w:eastAsia="宋体"/>
        </w:rPr>
        <w:t>文件上传到</w:t>
      </w:r>
      <w:r w:rsidRPr="00B05E6C">
        <w:rPr>
          <w:rFonts w:eastAsia="宋体"/>
        </w:rPr>
        <w:t>DataNode</w:t>
      </w:r>
      <w:r w:rsidRPr="00B05E6C">
        <w:rPr>
          <w:rFonts w:eastAsia="宋体"/>
        </w:rPr>
        <w:t>当中。上传的时候，加入了</w:t>
      </w:r>
      <w:r w:rsidRPr="00B05E6C">
        <w:rPr>
          <w:rFonts w:eastAsia="宋体"/>
        </w:rPr>
        <w:t>TEFilter</w:t>
      </w:r>
      <w:r w:rsidRPr="00B05E6C">
        <w:rPr>
          <w:rFonts w:eastAsia="宋体"/>
        </w:rPr>
        <w:t>的功能，可以过滤出符合某些条件的数据。目前是将这些数据的</w:t>
      </w:r>
      <w:r w:rsidRPr="00B05E6C">
        <w:rPr>
          <w:rFonts w:eastAsia="宋体"/>
        </w:rPr>
        <w:t>item key</w:t>
      </w:r>
      <w:r w:rsidRPr="00B05E6C">
        <w:rPr>
          <w:rFonts w:eastAsia="宋体"/>
        </w:rPr>
        <w:t>存在数据库当中，等待添加</w:t>
      </w:r>
      <w:r w:rsidRPr="00B05E6C">
        <w:rPr>
          <w:rFonts w:eastAsia="宋体"/>
        </w:rPr>
        <w:t>filter</w:t>
      </w:r>
      <w:r w:rsidRPr="00B05E6C">
        <w:rPr>
          <w:rFonts w:eastAsia="宋体"/>
        </w:rPr>
        <w:t>的应用从数据库中将数据取走。</w:t>
      </w:r>
    </w:p>
    <w:p w14:paraId="42958CAA" w14:textId="52B012F1" w:rsidR="00F7015A" w:rsidRPr="00B05E6C" w:rsidRDefault="00946052" w:rsidP="00B05E6C">
      <w:pPr>
        <w:pStyle w:val="a5"/>
        <w:numPr>
          <w:ilvl w:val="0"/>
          <w:numId w:val="6"/>
        </w:numPr>
        <w:rPr>
          <w:rFonts w:eastAsia="宋体"/>
        </w:rPr>
      </w:pPr>
      <w:r>
        <w:rPr>
          <w:rFonts w:eastAsia="宋体"/>
        </w:rPr>
        <w:t>PostTrend</w:t>
      </w:r>
      <w:r>
        <w:rPr>
          <w:rFonts w:eastAsia="宋体" w:hint="eastAsia"/>
          <w:lang w:eastAsia="zh-CN"/>
        </w:rPr>
        <w:t>更新</w:t>
      </w:r>
      <w:r w:rsidR="0084360F">
        <w:rPr>
          <w:rFonts w:eastAsia="宋体"/>
          <w:lang w:eastAsia="zh-CN"/>
        </w:rPr>
        <w:t>(ProcessUpdatePosttrend.java)</w:t>
      </w:r>
      <w:r w:rsidR="00F7015A" w:rsidRPr="00B05E6C">
        <w:rPr>
          <w:rFonts w:eastAsia="宋体"/>
        </w:rPr>
        <w:t>:</w:t>
      </w:r>
      <w:r>
        <w:rPr>
          <w:rFonts w:eastAsia="宋体" w:hint="eastAsia"/>
          <w:lang w:eastAsia="zh-CN"/>
        </w:rPr>
        <w:t>根据上传的数据量</w:t>
      </w:r>
      <w:r w:rsidR="00F7015A" w:rsidRPr="00B05E6C">
        <w:rPr>
          <w:rFonts w:eastAsia="宋体"/>
        </w:rPr>
        <w:t>更新</w:t>
      </w:r>
      <w:r w:rsidR="00F7015A" w:rsidRPr="00B05E6C">
        <w:rPr>
          <w:rFonts w:eastAsia="宋体"/>
        </w:rPr>
        <w:t>T_POSTTREND</w:t>
      </w:r>
      <w:r w:rsidR="00F7015A" w:rsidRPr="00B05E6C">
        <w:rPr>
          <w:rFonts w:eastAsia="宋体"/>
        </w:rPr>
        <w:t>中的数据。</w:t>
      </w:r>
    </w:p>
    <w:p w14:paraId="7E423A4F" w14:textId="54B6F06B" w:rsidR="00F7015A" w:rsidRPr="00B05E6C" w:rsidRDefault="00F7015A" w:rsidP="00B05E6C">
      <w:pPr>
        <w:pStyle w:val="a5"/>
        <w:numPr>
          <w:ilvl w:val="0"/>
          <w:numId w:val="6"/>
        </w:numPr>
        <w:rPr>
          <w:rFonts w:eastAsia="宋体"/>
        </w:rPr>
      </w:pPr>
      <w:r w:rsidRPr="00B05E6C">
        <w:rPr>
          <w:rFonts w:eastAsia="宋体"/>
        </w:rPr>
        <w:t>数据固化</w:t>
      </w:r>
      <w:r w:rsidRPr="00B05E6C">
        <w:rPr>
          <w:rFonts w:eastAsia="宋体"/>
        </w:rPr>
        <w:t>(</w:t>
      </w:r>
      <w:r w:rsidR="0084360F">
        <w:rPr>
          <w:rFonts w:eastAsia="宋体"/>
        </w:rPr>
        <w:t>ProcessDataC</w:t>
      </w:r>
      <w:r w:rsidRPr="00B05E6C">
        <w:rPr>
          <w:rFonts w:eastAsia="宋体"/>
        </w:rPr>
        <w:t>onsolidate</w:t>
      </w:r>
      <w:r w:rsidR="0084360F">
        <w:rPr>
          <w:rFonts w:eastAsia="宋体"/>
        </w:rPr>
        <w:t>.java</w:t>
      </w:r>
      <w:r w:rsidRPr="00B05E6C">
        <w:rPr>
          <w:rFonts w:eastAsia="宋体"/>
        </w:rPr>
        <w:t>):</w:t>
      </w:r>
      <w:r w:rsidRPr="00B05E6C">
        <w:rPr>
          <w:rFonts w:eastAsia="宋体"/>
        </w:rPr>
        <w:t>固化是指在数据进入分析系统之前打标签，保证进入分析系统的数据不会被删除。目前是在</w:t>
      </w:r>
      <w:r w:rsidRPr="00B05E6C">
        <w:rPr>
          <w:rFonts w:eastAsia="宋体"/>
        </w:rPr>
        <w:t>TEPostTrend</w:t>
      </w:r>
      <w:r w:rsidRPr="00B05E6C">
        <w:rPr>
          <w:rFonts w:eastAsia="宋体"/>
        </w:rPr>
        <w:t>数据库当中的</w:t>
      </w:r>
      <w:r w:rsidRPr="00B05E6C">
        <w:rPr>
          <w:rFonts w:eastAsia="宋体"/>
        </w:rPr>
        <w:t>T_POSTTREND</w:t>
      </w:r>
      <w:r w:rsidRPr="00B05E6C">
        <w:rPr>
          <w:rFonts w:eastAsia="宋体"/>
        </w:rPr>
        <w:t>表中的</w:t>
      </w:r>
      <w:r w:rsidRPr="00B05E6C">
        <w:rPr>
          <w:rFonts w:eastAsia="宋体"/>
        </w:rPr>
        <w:t>checkpoint_post_count, checkpoint_item_id</w:t>
      </w:r>
      <w:r w:rsidRPr="00B05E6C">
        <w:rPr>
          <w:rFonts w:eastAsia="宋体"/>
        </w:rPr>
        <w:t>以及</w:t>
      </w:r>
      <w:r w:rsidRPr="00B05E6C">
        <w:rPr>
          <w:rFonts w:eastAsia="宋体"/>
        </w:rPr>
        <w:t>checkpoint_date</w:t>
      </w:r>
      <w:r w:rsidRPr="00B05E6C">
        <w:rPr>
          <w:rFonts w:eastAsia="宋体"/>
        </w:rPr>
        <w:t>中记录相应信息作为标签来判断是否已经固化。固化是按照</w:t>
      </w:r>
      <w:r w:rsidRPr="00B05E6C">
        <w:rPr>
          <w:rFonts w:eastAsia="宋体"/>
        </w:rPr>
        <w:t>partition</w:t>
      </w:r>
      <w:r w:rsidRPr="00B05E6C">
        <w:rPr>
          <w:rFonts w:eastAsia="宋体"/>
        </w:rPr>
        <w:t>来进行的。固化完成时，会出发调用</w:t>
      </w:r>
      <w:r w:rsidRPr="00B05E6C">
        <w:rPr>
          <w:rFonts w:eastAsia="宋体"/>
        </w:rPr>
        <w:t>leoworkflow</w:t>
      </w:r>
      <w:r w:rsidRPr="00B05E6C">
        <w:rPr>
          <w:rFonts w:eastAsia="宋体"/>
        </w:rPr>
        <w:t>的</w:t>
      </w:r>
      <w:r w:rsidRPr="00B05E6C">
        <w:rPr>
          <w:rFonts w:eastAsia="宋体"/>
        </w:rPr>
        <w:t>api</w:t>
      </w:r>
      <w:r w:rsidRPr="00B05E6C">
        <w:rPr>
          <w:rFonts w:eastAsia="宋体"/>
        </w:rPr>
        <w:t>，表示数据固化完成，可以进行数据交付。</w:t>
      </w:r>
    </w:p>
    <w:p w14:paraId="4DC3DFC2" w14:textId="5CAA9552" w:rsidR="00F7015A" w:rsidRPr="00B05E6C" w:rsidRDefault="00F7015A" w:rsidP="00B05E6C">
      <w:pPr>
        <w:pStyle w:val="a5"/>
        <w:numPr>
          <w:ilvl w:val="0"/>
          <w:numId w:val="6"/>
        </w:numPr>
        <w:rPr>
          <w:rFonts w:eastAsia="宋体"/>
        </w:rPr>
      </w:pPr>
      <w:r w:rsidRPr="00B05E6C">
        <w:rPr>
          <w:rFonts w:eastAsia="宋体"/>
        </w:rPr>
        <w:t>数据删除</w:t>
      </w:r>
      <w:r w:rsidRPr="00B05E6C">
        <w:rPr>
          <w:rFonts w:eastAsia="宋体"/>
        </w:rPr>
        <w:t>(</w:t>
      </w:r>
      <w:r w:rsidR="0084360F">
        <w:rPr>
          <w:rFonts w:eastAsia="宋体"/>
        </w:rPr>
        <w:t>ProcessD</w:t>
      </w:r>
      <w:r w:rsidRPr="00B05E6C">
        <w:rPr>
          <w:rFonts w:eastAsia="宋体"/>
        </w:rPr>
        <w:t>elete</w:t>
      </w:r>
      <w:r w:rsidR="0084360F">
        <w:rPr>
          <w:rFonts w:eastAsia="宋体"/>
        </w:rPr>
        <w:t>Item.java</w:t>
      </w:r>
      <w:r w:rsidRPr="00B05E6C">
        <w:rPr>
          <w:rFonts w:eastAsia="宋体"/>
        </w:rPr>
        <w:t xml:space="preserve">): </w:t>
      </w:r>
      <w:r w:rsidRPr="00B05E6C">
        <w:rPr>
          <w:rFonts w:eastAsia="宋体"/>
        </w:rPr>
        <w:t>删除过程又分成两个子过程：</w:t>
      </w:r>
    </w:p>
    <w:p w14:paraId="6E6C0771" w14:textId="57D4329B" w:rsidR="00F7015A" w:rsidRPr="00B05E6C" w:rsidRDefault="00F7015A" w:rsidP="00B05E6C">
      <w:pPr>
        <w:pStyle w:val="a5"/>
        <w:numPr>
          <w:ilvl w:val="1"/>
          <w:numId w:val="6"/>
        </w:numPr>
        <w:rPr>
          <w:rFonts w:eastAsia="宋体"/>
        </w:rPr>
      </w:pPr>
      <w:r w:rsidRPr="00B05E6C">
        <w:rPr>
          <w:rFonts w:eastAsia="宋体"/>
        </w:rPr>
        <w:t>先从数据库中获得删除操作的条件，然后从索引库中查询得到相应的数据，然后按照</w:t>
      </w:r>
      <w:r w:rsidRPr="00B05E6C">
        <w:rPr>
          <w:rFonts w:eastAsia="宋体"/>
        </w:rPr>
        <w:t>partition group</w:t>
      </w:r>
      <w:r w:rsidRPr="00B05E6C">
        <w:rPr>
          <w:rFonts w:eastAsia="宋体"/>
        </w:rPr>
        <w:t>起来，并计算出删除操作后</w:t>
      </w:r>
      <w:r w:rsidRPr="00B05E6C">
        <w:rPr>
          <w:rFonts w:eastAsia="宋体"/>
        </w:rPr>
        <w:t>partition</w:t>
      </w:r>
      <w:r w:rsidRPr="00B05E6C">
        <w:rPr>
          <w:rFonts w:eastAsia="宋体"/>
        </w:rPr>
        <w:t>的</w:t>
      </w:r>
      <w:r w:rsidRPr="00B05E6C">
        <w:rPr>
          <w:rFonts w:eastAsia="宋体"/>
        </w:rPr>
        <w:t>post trend</w:t>
      </w:r>
      <w:r w:rsidRPr="00B05E6C">
        <w:rPr>
          <w:rFonts w:eastAsia="宋体"/>
        </w:rPr>
        <w:t>。</w:t>
      </w:r>
    </w:p>
    <w:p w14:paraId="41665E74" w14:textId="73A1AD74" w:rsidR="00F7015A" w:rsidRPr="00B05E6C" w:rsidRDefault="00F7015A" w:rsidP="00B05E6C">
      <w:pPr>
        <w:pStyle w:val="a5"/>
        <w:numPr>
          <w:ilvl w:val="1"/>
          <w:numId w:val="6"/>
        </w:numPr>
        <w:rPr>
          <w:rFonts w:eastAsia="宋体"/>
        </w:rPr>
      </w:pPr>
      <w:r w:rsidRPr="00B05E6C">
        <w:rPr>
          <w:rFonts w:eastAsia="宋体"/>
        </w:rPr>
        <w:t>将</w:t>
      </w:r>
      <w:r w:rsidRPr="00B05E6C">
        <w:rPr>
          <w:rFonts w:eastAsia="宋体"/>
        </w:rPr>
        <w:t>group</w:t>
      </w:r>
      <w:r w:rsidRPr="00B05E6C">
        <w:rPr>
          <w:rFonts w:eastAsia="宋体"/>
        </w:rPr>
        <w:t>的结果依次从</w:t>
      </w:r>
      <w:r w:rsidRPr="00B05E6C">
        <w:rPr>
          <w:rFonts w:eastAsia="宋体"/>
        </w:rPr>
        <w:t>TE</w:t>
      </w:r>
      <w:r w:rsidRPr="00B05E6C">
        <w:rPr>
          <w:rFonts w:eastAsia="宋体"/>
        </w:rPr>
        <w:t>和</w:t>
      </w:r>
      <w:r w:rsidRPr="00B05E6C">
        <w:rPr>
          <w:rFonts w:eastAsia="宋体"/>
        </w:rPr>
        <w:t>bloomfilter</w:t>
      </w:r>
      <w:r w:rsidRPr="00B05E6C">
        <w:rPr>
          <w:rFonts w:eastAsia="宋体"/>
        </w:rPr>
        <w:t>中将数据删除，更新</w:t>
      </w:r>
      <w:r w:rsidRPr="00B05E6C">
        <w:rPr>
          <w:rFonts w:eastAsia="宋体"/>
        </w:rPr>
        <w:t>posttrend</w:t>
      </w:r>
      <w:r w:rsidRPr="00B05E6C">
        <w:rPr>
          <w:rFonts w:eastAsia="宋体"/>
        </w:rPr>
        <w:t>。</w:t>
      </w:r>
    </w:p>
    <w:p w14:paraId="773A2FA7" w14:textId="277E67B9" w:rsidR="001D7C3F" w:rsidRPr="00B05E6C" w:rsidRDefault="001D7C3F" w:rsidP="001D7C3F">
      <w:pPr>
        <w:pStyle w:val="a5"/>
        <w:numPr>
          <w:ilvl w:val="0"/>
          <w:numId w:val="6"/>
        </w:numPr>
        <w:rPr>
          <w:rFonts w:eastAsia="宋体"/>
        </w:rPr>
      </w:pPr>
      <w:r w:rsidRPr="00B05E6C">
        <w:rPr>
          <w:rFonts w:eastAsia="宋体"/>
        </w:rPr>
        <w:t>数据导入完成</w:t>
      </w:r>
      <w:r w:rsidRPr="00B05E6C">
        <w:rPr>
          <w:rFonts w:eastAsia="宋体"/>
        </w:rPr>
        <w:t>(</w:t>
      </w:r>
      <w:r w:rsidR="0084360F">
        <w:rPr>
          <w:rFonts w:eastAsia="宋体"/>
        </w:rPr>
        <w:t>ProcessF</w:t>
      </w:r>
      <w:r w:rsidRPr="00B05E6C">
        <w:rPr>
          <w:rFonts w:eastAsia="宋体"/>
        </w:rPr>
        <w:t>inish</w:t>
      </w:r>
      <w:r w:rsidR="0084360F">
        <w:rPr>
          <w:rFonts w:eastAsia="宋体"/>
        </w:rPr>
        <w:t>XML.java</w:t>
      </w:r>
      <w:r w:rsidRPr="00B05E6C">
        <w:rPr>
          <w:rFonts w:eastAsia="宋体"/>
        </w:rPr>
        <w:t>):</w:t>
      </w:r>
      <w:r w:rsidRPr="00B05E6C">
        <w:rPr>
          <w:rFonts w:eastAsia="宋体"/>
        </w:rPr>
        <w:t>将</w:t>
      </w:r>
      <w:r w:rsidRPr="00B05E6C">
        <w:rPr>
          <w:rFonts w:eastAsia="宋体"/>
        </w:rPr>
        <w:t>isolation</w:t>
      </w:r>
      <w:r w:rsidRPr="00B05E6C">
        <w:rPr>
          <w:rFonts w:eastAsia="宋体"/>
        </w:rPr>
        <w:t>文件夹中的数据文件包括删除操作的记录，移到</w:t>
      </w:r>
      <w:r w:rsidRPr="00B05E6C">
        <w:rPr>
          <w:rFonts w:eastAsia="宋体"/>
        </w:rPr>
        <w:t>finished</w:t>
      </w:r>
      <w:r w:rsidRPr="00B05E6C">
        <w:rPr>
          <w:rFonts w:eastAsia="宋体"/>
        </w:rPr>
        <w:t>目录中按照当前时间戳建立的文件夹当中。</w:t>
      </w:r>
    </w:p>
    <w:p w14:paraId="0F427145" w14:textId="77777777" w:rsidR="00F7015A" w:rsidRDefault="00F7015A" w:rsidP="00F7015A">
      <w:pPr>
        <w:rPr>
          <w:rFonts w:eastAsia="宋体"/>
        </w:rPr>
      </w:pPr>
    </w:p>
    <w:p w14:paraId="10E501B2" w14:textId="77777777" w:rsidR="00F7015A" w:rsidRDefault="00F7015A">
      <w:pPr>
        <w:rPr>
          <w:rFonts w:ascii="宋体" w:eastAsia="宋体" w:hAnsi="宋体" w:cs="宋体"/>
          <w:lang w:eastAsia="zh-CN"/>
        </w:rPr>
      </w:pPr>
    </w:p>
    <w:p w14:paraId="27F33576" w14:textId="5A0BE451" w:rsidR="00E37716" w:rsidRDefault="00E37716" w:rsidP="000F0B6F">
      <w:pPr>
        <w:pStyle w:val="2"/>
        <w:rPr>
          <w:lang w:eastAsia="zh-CN"/>
        </w:rPr>
      </w:pPr>
      <w:r>
        <w:rPr>
          <w:rFonts w:hint="eastAsia"/>
          <w:lang w:eastAsia="zh-CN"/>
        </w:rPr>
        <w:t>数据</w:t>
      </w:r>
      <w:r>
        <w:rPr>
          <w:rFonts w:ascii="宋体" w:eastAsia="宋体" w:hAnsi="宋体" w:cs="宋体" w:hint="eastAsia"/>
          <w:lang w:eastAsia="zh-CN"/>
        </w:rPr>
        <w:t>读</w:t>
      </w:r>
      <w:r>
        <w:rPr>
          <w:rFonts w:hint="eastAsia"/>
          <w:lang w:eastAsia="zh-CN"/>
        </w:rPr>
        <w:t>取</w:t>
      </w:r>
    </w:p>
    <w:p w14:paraId="62001909" w14:textId="04C0D9EB" w:rsidR="000F0B6F" w:rsidRDefault="000F0B6F">
      <w:pPr>
        <w:rPr>
          <w:rFonts w:ascii="宋体" w:eastAsia="宋体" w:hAnsi="宋体" w:cs="宋体"/>
          <w:lang w:eastAsia="zh-CN"/>
        </w:rPr>
      </w:pPr>
      <w:r>
        <w:rPr>
          <w:rFonts w:ascii="宋体" w:eastAsia="宋体" w:hAnsi="宋体" w:cs="宋体" w:hint="eastAsia"/>
          <w:lang w:eastAsia="zh-CN"/>
        </w:rPr>
        <w:t xml:space="preserve">    TE为了explorer数据处理流程中的Data Delivery（Kettle），CIC Store，Index Engine， Rules Engine以及Leo Analytics读取TE中的数据，提供了TE的“客户端”调用方法TEClient。</w:t>
      </w:r>
    </w:p>
    <w:p w14:paraId="7574C8C3" w14:textId="3DFC60F9" w:rsidR="000F0B6F" w:rsidRDefault="000F0B6F">
      <w:pPr>
        <w:rPr>
          <w:rFonts w:ascii="宋体" w:eastAsia="宋体" w:hAnsi="宋体" w:cs="宋体"/>
          <w:lang w:eastAsia="zh-CN"/>
        </w:rPr>
      </w:pPr>
      <w:r>
        <w:rPr>
          <w:rFonts w:ascii="宋体" w:eastAsia="宋体" w:hAnsi="宋体" w:cs="宋体" w:hint="eastAsia"/>
          <w:lang w:eastAsia="zh-CN"/>
        </w:rPr>
        <w:t xml:space="preserve">    为了支持这些应用基于TE ItemKey的快速随机Item的读取，TEClient里缓存了Partition 与DN的对照关系，并且对当前从每个DN读取数据的速度进行了统计，在一个TEClient实例中，每次通过TEClient获取数据时，都会在该数据Partition所在的DN中，选择活跃并且响应时间最短的DN来进行数据读取。</w:t>
      </w:r>
    </w:p>
    <w:p w14:paraId="1620FD56" w14:textId="214B0722" w:rsidR="000F0B6F" w:rsidRDefault="000F0B6F">
      <w:pPr>
        <w:rPr>
          <w:rFonts w:ascii="宋体" w:eastAsia="宋体" w:hAnsi="宋体" w:cs="宋体"/>
          <w:lang w:eastAsia="zh-CN"/>
        </w:rPr>
      </w:pPr>
      <w:r>
        <w:rPr>
          <w:rFonts w:ascii="宋体" w:eastAsia="宋体" w:hAnsi="宋体" w:cs="宋体" w:hint="eastAsia"/>
          <w:lang w:eastAsia="zh-CN"/>
        </w:rPr>
        <w:t xml:space="preserve">    TEClient初始化时需要指定TE NameNode的IP和port即可。</w:t>
      </w:r>
    </w:p>
    <w:p w14:paraId="565D72D9" w14:textId="77777777" w:rsidR="000F0B6F" w:rsidRDefault="000F0B6F">
      <w:pPr>
        <w:rPr>
          <w:rFonts w:ascii="宋体" w:eastAsia="宋体" w:hAnsi="宋体" w:cs="宋体"/>
          <w:lang w:eastAsia="zh-CN"/>
        </w:rPr>
      </w:pPr>
    </w:p>
    <w:p w14:paraId="3856B52D" w14:textId="77777777" w:rsidR="00E52D68" w:rsidRDefault="00E52D68" w:rsidP="00BF543F">
      <w:pPr>
        <w:pStyle w:val="1"/>
        <w:rPr>
          <w:lang w:eastAsia="zh-CN"/>
        </w:rPr>
      </w:pPr>
      <w:r>
        <w:rPr>
          <w:rFonts w:hint="eastAsia"/>
          <w:lang w:eastAsia="zh-CN"/>
        </w:rPr>
        <w:t xml:space="preserve">4. </w:t>
      </w:r>
      <w:r>
        <w:rPr>
          <w:rFonts w:hint="eastAsia"/>
          <w:lang w:eastAsia="zh-CN"/>
        </w:rPr>
        <w:t>运</w:t>
      </w:r>
      <w:r>
        <w:rPr>
          <w:rFonts w:ascii="宋体" w:eastAsia="宋体" w:hAnsi="宋体" w:cs="宋体" w:hint="eastAsia"/>
          <w:lang w:eastAsia="zh-CN"/>
        </w:rPr>
        <w:t>维</w:t>
      </w:r>
      <w:r>
        <w:rPr>
          <w:rFonts w:hint="eastAsia"/>
          <w:lang w:eastAsia="zh-CN"/>
        </w:rPr>
        <w:t>支持</w:t>
      </w:r>
    </w:p>
    <w:p w14:paraId="1E3B19CF" w14:textId="371AF280" w:rsidR="00F7015A" w:rsidRDefault="00F7015A" w:rsidP="00BF543F">
      <w:pPr>
        <w:pStyle w:val="2"/>
        <w:rPr>
          <w:lang w:eastAsia="zh-CN"/>
        </w:rPr>
      </w:pPr>
      <w:r>
        <w:rPr>
          <w:rFonts w:hint="eastAsia"/>
          <w:lang w:eastAsia="zh-CN"/>
        </w:rPr>
        <w:t>程序部署，启</w:t>
      </w:r>
      <w:r>
        <w:rPr>
          <w:rFonts w:ascii="宋体" w:eastAsia="宋体" w:hAnsi="宋体" w:cs="宋体" w:hint="eastAsia"/>
          <w:lang w:eastAsia="zh-CN"/>
        </w:rPr>
        <w:t>动</w:t>
      </w:r>
    </w:p>
    <w:p w14:paraId="614C40AF" w14:textId="2B2CDEEC" w:rsidR="00BF543F" w:rsidRDefault="00BF543F">
      <w:pPr>
        <w:rPr>
          <w:rFonts w:ascii="宋体" w:eastAsia="宋体" w:hAnsi="宋体" w:cs="宋体"/>
          <w:lang w:eastAsia="zh-CN"/>
        </w:rPr>
      </w:pPr>
      <w:r>
        <w:rPr>
          <w:rFonts w:ascii="宋体" w:eastAsia="宋体" w:hAnsi="宋体" w:cs="宋体" w:hint="eastAsia"/>
          <w:lang w:eastAsia="zh-CN"/>
        </w:rPr>
        <w:t xml:space="preserve">    由于数据同步的关系，目前DN和NN以及ItemImporter都没有配置开机自启动。</w:t>
      </w:r>
    </w:p>
    <w:p w14:paraId="03E2B455" w14:textId="49287370" w:rsidR="00BF543F" w:rsidRDefault="00BF543F">
      <w:pPr>
        <w:rPr>
          <w:rFonts w:ascii="宋体" w:eastAsia="宋体" w:hAnsi="宋体" w:cs="宋体"/>
          <w:lang w:eastAsia="zh-CN"/>
        </w:rPr>
      </w:pPr>
      <w:r>
        <w:rPr>
          <w:rFonts w:ascii="宋体" w:eastAsia="宋体" w:hAnsi="宋体" w:cs="宋体" w:hint="eastAsia"/>
          <w:lang w:eastAsia="zh-CN"/>
        </w:rPr>
        <w:t xml:space="preserve">    最新代码的SVN版本为</w:t>
      </w:r>
      <w:r w:rsidR="00CA0F2C">
        <w:rPr>
          <w:rFonts w:ascii="宋体" w:eastAsia="宋体" w:hAnsi="宋体" w:cs="宋体"/>
          <w:lang w:eastAsia="zh-CN"/>
        </w:rPr>
        <w:t>2.4.0</w:t>
      </w:r>
      <w:r w:rsidR="00CA0F2C">
        <w:rPr>
          <w:rFonts w:ascii="宋体" w:eastAsia="宋体" w:hAnsi="宋体" w:cs="宋体" w:hint="eastAsia"/>
          <w:lang w:eastAsia="zh-CN"/>
        </w:rPr>
        <w:t>，SVN路径为</w:t>
      </w:r>
      <w:r w:rsidR="00CA0F2C">
        <w:rPr>
          <w:rFonts w:ascii="宋体" w:eastAsia="宋体" w:hAnsi="宋体" w:cs="宋体"/>
          <w:lang w:eastAsia="zh-CN"/>
        </w:rPr>
        <w:t xml:space="preserve"> </w:t>
      </w:r>
      <w:r w:rsidR="00CA0F2C" w:rsidRPr="00CA0F2C">
        <w:rPr>
          <w:rFonts w:ascii="宋体" w:eastAsia="宋体" w:hAnsi="宋体" w:cs="宋体"/>
          <w:lang w:eastAsia="zh-CN"/>
        </w:rPr>
        <w:t>http://192.168.1.8/svn/TextEngine/branch/TE2.4.0beta</w:t>
      </w:r>
    </w:p>
    <w:p w14:paraId="329FA5F0" w14:textId="674C2204" w:rsidR="00CA0F2C" w:rsidRDefault="00CA0F2C">
      <w:pPr>
        <w:rPr>
          <w:rFonts w:ascii="宋体" w:eastAsia="宋体" w:hAnsi="宋体" w:cs="宋体"/>
          <w:lang w:eastAsia="zh-CN"/>
        </w:rPr>
      </w:pPr>
      <w:r>
        <w:rPr>
          <w:rFonts w:ascii="宋体" w:eastAsia="宋体" w:hAnsi="宋体" w:cs="宋体"/>
          <w:lang w:eastAsia="zh-CN"/>
        </w:rPr>
        <w:t xml:space="preserve">     </w:t>
      </w:r>
      <w:r>
        <w:rPr>
          <w:rFonts w:ascii="宋体" w:eastAsia="宋体" w:hAnsi="宋体" w:cs="宋体" w:hint="eastAsia"/>
          <w:lang w:eastAsia="zh-CN"/>
        </w:rPr>
        <w:t>SVN CO代码，并编译后，需要根据机器的环境修改配置文件，其中：</w:t>
      </w:r>
    </w:p>
    <w:p w14:paraId="6EC1F4A1" w14:textId="17079346" w:rsidR="00CA0F2C" w:rsidRDefault="00CA0F2C">
      <w:pPr>
        <w:rPr>
          <w:rFonts w:ascii="宋体" w:eastAsia="宋体" w:hAnsi="宋体" w:cs="宋体"/>
          <w:lang w:eastAsia="zh-CN"/>
        </w:rPr>
      </w:pPr>
      <w:r>
        <w:rPr>
          <w:rFonts w:ascii="宋体" w:eastAsia="宋体" w:hAnsi="宋体" w:cs="宋体" w:hint="eastAsia"/>
          <w:lang w:eastAsia="zh-CN"/>
        </w:rPr>
        <w:t>NN需要修改的配置文件和配置项包括：</w:t>
      </w:r>
    </w:p>
    <w:p w14:paraId="08A46793" w14:textId="1FDD5AD1" w:rsidR="00434EFD" w:rsidRDefault="00434EFD">
      <w:pPr>
        <w:rPr>
          <w:rFonts w:ascii="宋体" w:eastAsia="宋体" w:hAnsi="宋体" w:cs="宋体"/>
          <w:lang w:eastAsia="zh-CN"/>
        </w:rPr>
      </w:pPr>
      <w:r>
        <w:rPr>
          <w:rFonts w:ascii="宋体" w:eastAsia="宋体" w:hAnsi="宋体" w:cs="宋体" w:hint="eastAsia"/>
          <w:lang w:eastAsia="zh-CN"/>
        </w:rPr>
        <w:t>1）log4j文件里日志文件的路径</w:t>
      </w:r>
    </w:p>
    <w:p w14:paraId="09F1D90C" w14:textId="1FBEE421" w:rsidR="00434EFD" w:rsidRDefault="00434EFD">
      <w:pPr>
        <w:rPr>
          <w:rFonts w:ascii="宋体" w:eastAsia="宋体" w:hAnsi="宋体" w:cs="宋体"/>
          <w:lang w:eastAsia="zh-CN"/>
        </w:rPr>
      </w:pPr>
      <w:r>
        <w:rPr>
          <w:rFonts w:ascii="宋体" w:eastAsia="宋体" w:hAnsi="宋体" w:cs="宋体" w:hint="eastAsia"/>
          <w:lang w:eastAsia="zh-CN"/>
        </w:rPr>
        <w:t>2）</w:t>
      </w:r>
      <w:r>
        <w:rPr>
          <w:rFonts w:ascii="宋体" w:eastAsia="宋体" w:hAnsi="宋体" w:cs="宋体"/>
          <w:lang w:eastAsia="zh-CN"/>
        </w:rPr>
        <w:t>NameNode.properties</w:t>
      </w:r>
      <w:r>
        <w:rPr>
          <w:rFonts w:ascii="宋体" w:eastAsia="宋体" w:hAnsi="宋体" w:cs="宋体" w:hint="eastAsia"/>
          <w:lang w:eastAsia="zh-CN"/>
        </w:rPr>
        <w:t>配置文件中的NameNode的IP，端口，以及广播的配置；NameNode Repository的数据库配置</w:t>
      </w:r>
    </w:p>
    <w:p w14:paraId="67114B6C" w14:textId="041885B5" w:rsidR="00434EFD" w:rsidRDefault="00434EFD">
      <w:pPr>
        <w:rPr>
          <w:rFonts w:ascii="宋体" w:eastAsia="宋体" w:hAnsi="宋体" w:cs="宋体"/>
          <w:lang w:eastAsia="zh-CN"/>
        </w:rPr>
      </w:pPr>
    </w:p>
    <w:p w14:paraId="18A991D7" w14:textId="4942B765" w:rsidR="00CA0F2C" w:rsidRDefault="00CA0F2C">
      <w:pPr>
        <w:rPr>
          <w:rFonts w:ascii="宋体" w:eastAsia="宋体" w:hAnsi="宋体" w:cs="宋体"/>
          <w:lang w:eastAsia="zh-CN"/>
        </w:rPr>
      </w:pPr>
      <w:r>
        <w:rPr>
          <w:rFonts w:ascii="宋体" w:eastAsia="宋体" w:hAnsi="宋体" w:cs="宋体" w:hint="eastAsia"/>
          <w:lang w:eastAsia="zh-CN"/>
        </w:rPr>
        <w:t>DN需要修改的配置文件和配置项包括：</w:t>
      </w:r>
    </w:p>
    <w:p w14:paraId="79428DD7" w14:textId="0A6A3ACF" w:rsidR="00434EFD" w:rsidRDefault="00434EFD">
      <w:pPr>
        <w:rPr>
          <w:rFonts w:ascii="宋体" w:eastAsia="宋体" w:hAnsi="宋体" w:cs="宋体"/>
          <w:lang w:eastAsia="zh-CN"/>
        </w:rPr>
      </w:pPr>
      <w:r>
        <w:rPr>
          <w:rFonts w:ascii="宋体" w:eastAsia="宋体" w:hAnsi="宋体" w:cs="宋体"/>
          <w:lang w:eastAsia="zh-CN"/>
        </w:rPr>
        <w:t>1</w:t>
      </w:r>
      <w:r>
        <w:rPr>
          <w:rFonts w:ascii="宋体" w:eastAsia="宋体" w:hAnsi="宋体" w:cs="宋体" w:hint="eastAsia"/>
          <w:lang w:eastAsia="zh-CN"/>
        </w:rPr>
        <w:t>）log4j文件里的日志文件的路径</w:t>
      </w:r>
    </w:p>
    <w:p w14:paraId="285ECD99" w14:textId="6750FC0F" w:rsidR="00434EFD" w:rsidRDefault="00434EFD">
      <w:pPr>
        <w:rPr>
          <w:rFonts w:ascii="宋体" w:eastAsia="宋体" w:hAnsi="宋体" w:cs="宋体"/>
          <w:lang w:eastAsia="zh-CN"/>
        </w:rPr>
      </w:pPr>
      <w:r>
        <w:rPr>
          <w:rFonts w:ascii="宋体" w:eastAsia="宋体" w:hAnsi="宋体" w:cs="宋体" w:hint="eastAsia"/>
          <w:lang w:eastAsia="zh-CN"/>
        </w:rPr>
        <w:t>2）DataNode</w:t>
      </w:r>
      <w:r>
        <w:rPr>
          <w:rFonts w:ascii="宋体" w:eastAsia="宋体" w:hAnsi="宋体" w:cs="宋体"/>
          <w:lang w:eastAsia="zh-CN"/>
        </w:rPr>
        <w:t>.properties</w:t>
      </w:r>
      <w:r>
        <w:rPr>
          <w:rFonts w:ascii="宋体" w:eastAsia="宋体" w:hAnsi="宋体" w:cs="宋体" w:hint="eastAsia"/>
          <w:lang w:eastAsia="zh-CN"/>
        </w:rPr>
        <w:t xml:space="preserve"> 配置文件中的DataNod</w:t>
      </w:r>
      <w:r w:rsidR="008B1047">
        <w:rPr>
          <w:rFonts w:ascii="宋体" w:eastAsia="宋体" w:hAnsi="宋体" w:cs="宋体"/>
          <w:lang w:eastAsia="zh-CN"/>
        </w:rPr>
        <w:t>e</w:t>
      </w:r>
      <w:r w:rsidR="008B1047">
        <w:rPr>
          <w:rFonts w:ascii="宋体" w:eastAsia="宋体" w:hAnsi="宋体" w:cs="宋体" w:hint="eastAsia"/>
          <w:lang w:eastAsia="zh-CN"/>
        </w:rPr>
        <w:t>的端口以及广播的配置；IDFRepository文件夹的路径。</w:t>
      </w:r>
    </w:p>
    <w:p w14:paraId="28E2BFD1" w14:textId="77777777" w:rsidR="008B1047" w:rsidRDefault="008B1047">
      <w:pPr>
        <w:rPr>
          <w:rFonts w:ascii="宋体" w:eastAsia="宋体" w:hAnsi="宋体" w:cs="宋体"/>
          <w:lang w:eastAsia="zh-CN"/>
        </w:rPr>
      </w:pPr>
    </w:p>
    <w:p w14:paraId="1F827E6D" w14:textId="6EFD26F5" w:rsidR="00CA0F2C" w:rsidRDefault="00CA0F2C">
      <w:pPr>
        <w:rPr>
          <w:rFonts w:ascii="宋体" w:eastAsia="宋体" w:hAnsi="宋体" w:cs="宋体"/>
          <w:lang w:eastAsia="zh-CN"/>
        </w:rPr>
      </w:pPr>
      <w:r>
        <w:rPr>
          <w:rFonts w:ascii="宋体" w:eastAsia="宋体" w:hAnsi="宋体" w:cs="宋体" w:hint="eastAsia"/>
          <w:lang w:eastAsia="zh-CN"/>
        </w:rPr>
        <w:t>ItemImporter需要修改的配置文件和配置项包括：</w:t>
      </w:r>
    </w:p>
    <w:p w14:paraId="1DE56BC7" w14:textId="5F1852FA" w:rsidR="008B1047" w:rsidRDefault="008B1047">
      <w:pPr>
        <w:rPr>
          <w:rFonts w:ascii="宋体" w:eastAsia="宋体" w:hAnsi="宋体" w:cs="宋体"/>
          <w:lang w:eastAsia="zh-CN"/>
        </w:rPr>
      </w:pPr>
      <w:r>
        <w:rPr>
          <w:rFonts w:ascii="宋体" w:eastAsia="宋体" w:hAnsi="宋体" w:cs="宋体" w:hint="eastAsia"/>
          <w:lang w:eastAsia="zh-CN"/>
        </w:rPr>
        <w:t>1）log4j文件里日志文件的路径</w:t>
      </w:r>
    </w:p>
    <w:p w14:paraId="433423A7" w14:textId="55462C8D" w:rsidR="008B1047" w:rsidRDefault="008B1047">
      <w:pPr>
        <w:rPr>
          <w:rFonts w:ascii="宋体" w:eastAsia="宋体" w:hAnsi="宋体" w:cs="宋体"/>
          <w:lang w:eastAsia="zh-CN"/>
        </w:rPr>
      </w:pPr>
      <w:r>
        <w:rPr>
          <w:rFonts w:ascii="宋体" w:eastAsia="宋体" w:hAnsi="宋体" w:cs="宋体" w:hint="eastAsia"/>
          <w:lang w:eastAsia="zh-CN"/>
        </w:rPr>
        <w:t>2）</w:t>
      </w:r>
      <w:r>
        <w:rPr>
          <w:rFonts w:ascii="宋体" w:eastAsia="宋体" w:hAnsi="宋体" w:cs="宋体"/>
          <w:lang w:eastAsia="zh-CN"/>
        </w:rPr>
        <w:t>ItemImporter.properties</w:t>
      </w:r>
      <w:r>
        <w:rPr>
          <w:rFonts w:ascii="宋体" w:eastAsia="宋体" w:hAnsi="宋体" w:cs="宋体" w:hint="eastAsia"/>
          <w:lang w:eastAsia="zh-CN"/>
        </w:rPr>
        <w:t xml:space="preserve"> 里NameNode的IP和端口，BloomFilter文件的路径，IWMWorkflow的IP和端口；去重开关。</w:t>
      </w:r>
    </w:p>
    <w:p w14:paraId="4C16613C" w14:textId="30A4610F" w:rsidR="008B1047" w:rsidRDefault="008B1047">
      <w:pPr>
        <w:rPr>
          <w:rFonts w:ascii="宋体" w:eastAsia="宋体" w:hAnsi="宋体" w:cs="宋体"/>
          <w:lang w:eastAsia="zh-CN"/>
        </w:rPr>
      </w:pPr>
      <w:r>
        <w:rPr>
          <w:rFonts w:ascii="宋体" w:eastAsia="宋体" w:hAnsi="宋体" w:cs="宋体"/>
          <w:lang w:eastAsia="zh-CN"/>
        </w:rPr>
        <w:t>3</w:t>
      </w:r>
      <w:r>
        <w:rPr>
          <w:rFonts w:ascii="宋体" w:eastAsia="宋体" w:hAnsi="宋体" w:cs="宋体" w:hint="eastAsia"/>
          <w:lang w:eastAsia="zh-CN"/>
        </w:rPr>
        <w:t>）GlobalDB.properties IWM_Global数据库的配置</w:t>
      </w:r>
    </w:p>
    <w:p w14:paraId="4F9AD873" w14:textId="7F029BCD" w:rsidR="008B1047" w:rsidRDefault="008B1047">
      <w:pPr>
        <w:rPr>
          <w:rFonts w:ascii="宋体" w:eastAsia="宋体" w:hAnsi="宋体" w:cs="宋体"/>
          <w:lang w:eastAsia="zh-CN"/>
        </w:rPr>
      </w:pPr>
      <w:r>
        <w:rPr>
          <w:rFonts w:ascii="宋体" w:eastAsia="宋体" w:hAnsi="宋体" w:cs="宋体" w:hint="eastAsia"/>
          <w:lang w:eastAsia="zh-CN"/>
        </w:rPr>
        <w:t>4）PostTrendDB.properties 里PostTrend数据库的配置</w:t>
      </w:r>
    </w:p>
    <w:p w14:paraId="437D1B62" w14:textId="453E8984" w:rsidR="008B1047" w:rsidRDefault="008B1047">
      <w:pPr>
        <w:rPr>
          <w:rFonts w:ascii="宋体" w:eastAsia="宋体" w:hAnsi="宋体" w:cs="宋体"/>
          <w:lang w:eastAsia="zh-CN"/>
        </w:rPr>
      </w:pPr>
      <w:r>
        <w:rPr>
          <w:rFonts w:ascii="宋体" w:eastAsia="宋体" w:hAnsi="宋体" w:cs="宋体" w:hint="eastAsia"/>
          <w:lang w:eastAsia="zh-CN"/>
        </w:rPr>
        <w:t>5）DCMISdb.properties里DCMIS数据库的配置</w:t>
      </w:r>
    </w:p>
    <w:p w14:paraId="7633D9EA" w14:textId="77777777" w:rsidR="00CC3FBA" w:rsidRDefault="00CC3FBA">
      <w:pPr>
        <w:rPr>
          <w:rFonts w:ascii="宋体" w:eastAsia="宋体" w:hAnsi="宋体" w:cs="宋体"/>
          <w:lang w:eastAsia="zh-CN"/>
        </w:rPr>
      </w:pPr>
    </w:p>
    <w:p w14:paraId="52284F0E" w14:textId="77777777" w:rsidR="00CC3FBA" w:rsidRDefault="00CC3FBA" w:rsidP="00CC3FBA">
      <w:pPr>
        <w:rPr>
          <w:rFonts w:ascii="宋体" w:eastAsia="宋体" w:hAnsi="宋体" w:cs="宋体"/>
          <w:lang w:eastAsia="zh-CN"/>
        </w:rPr>
      </w:pPr>
      <w:r>
        <w:rPr>
          <w:rFonts w:ascii="宋体" w:eastAsia="宋体" w:hAnsi="宋体" w:cs="宋体" w:hint="eastAsia"/>
          <w:lang w:eastAsia="zh-CN"/>
        </w:rPr>
        <w:t>NN启动方法：</w:t>
      </w:r>
    </w:p>
    <w:p w14:paraId="6BB54BAE" w14:textId="4736B25D" w:rsidR="00CC3FBA" w:rsidRPr="00CC3FBA" w:rsidRDefault="00CC3FBA" w:rsidP="00CC3FBA">
      <w:pPr>
        <w:rPr>
          <w:rFonts w:ascii="宋体" w:eastAsia="宋体" w:hAnsi="宋体" w:cs="宋体"/>
          <w:lang w:eastAsia="zh-CN"/>
        </w:rPr>
      </w:pPr>
      <w:r>
        <w:rPr>
          <w:rFonts w:ascii="宋体" w:eastAsia="宋体" w:hAnsi="宋体" w:cs="宋体" w:hint="eastAsia"/>
          <w:lang w:eastAsia="zh-CN"/>
        </w:rPr>
        <w:t>1</w:t>
      </w:r>
      <w:r>
        <w:rPr>
          <w:rFonts w:ascii="宋体" w:eastAsia="宋体" w:hAnsi="宋体" w:cs="宋体"/>
          <w:lang w:eastAsia="zh-CN"/>
        </w:rPr>
        <w:t xml:space="preserve">) </w:t>
      </w:r>
      <w:r w:rsidRPr="00CC3FBA">
        <w:rPr>
          <w:rFonts w:ascii="宋体" w:eastAsia="宋体" w:hAnsi="宋体" w:cs="宋体" w:hint="eastAsia"/>
          <w:lang w:eastAsia="zh-CN"/>
        </w:rPr>
        <w:t>使用CICDATA</w:t>
      </w:r>
      <w:r>
        <w:rPr>
          <w:rFonts w:ascii="宋体" w:eastAsia="宋体" w:hAnsi="宋体" w:cs="宋体"/>
          <w:lang w:eastAsia="zh-CN"/>
        </w:rPr>
        <w:t>\\</w:t>
      </w:r>
      <w:r w:rsidRPr="00CC3FBA">
        <w:rPr>
          <w:rFonts w:ascii="宋体" w:eastAsia="宋体" w:hAnsi="宋体" w:cs="宋体"/>
          <w:lang w:eastAsia="zh-CN"/>
        </w:rPr>
        <w:t>opr_te</w:t>
      </w:r>
      <w:r w:rsidRPr="00CC3FBA">
        <w:rPr>
          <w:rFonts w:ascii="宋体" w:eastAsia="宋体" w:hAnsi="宋体" w:cs="宋体" w:hint="eastAsia"/>
          <w:lang w:eastAsia="zh-CN"/>
        </w:rPr>
        <w:t>账号登录</w:t>
      </w:r>
      <w:r w:rsidRPr="00CC3FBA">
        <w:rPr>
          <w:rFonts w:ascii="宋体" w:eastAsia="宋体" w:hAnsi="宋体" w:cs="宋体"/>
          <w:lang w:eastAsia="zh-CN"/>
        </w:rPr>
        <w:t>192.168.2.2</w:t>
      </w:r>
      <w:r w:rsidRPr="00CC3FBA">
        <w:rPr>
          <w:rFonts w:ascii="宋体" w:eastAsia="宋体" w:hAnsi="宋体" w:cs="宋体" w:hint="eastAsia"/>
          <w:lang w:eastAsia="zh-CN"/>
        </w:rPr>
        <w:t>，进入</w:t>
      </w:r>
      <w:r w:rsidRPr="00CC3FBA">
        <w:rPr>
          <w:rFonts w:ascii="宋体" w:eastAsia="宋体" w:hAnsi="宋体" w:cs="宋体"/>
          <w:lang w:eastAsia="zh-CN"/>
        </w:rPr>
        <w:t xml:space="preserve">~/TextEngine </w:t>
      </w:r>
      <w:r w:rsidRPr="00CC3FBA">
        <w:rPr>
          <w:rFonts w:ascii="宋体" w:eastAsia="宋体" w:hAnsi="宋体" w:cs="宋体" w:hint="eastAsia"/>
          <w:lang w:eastAsia="zh-CN"/>
        </w:rPr>
        <w:t>目录下</w:t>
      </w:r>
    </w:p>
    <w:p w14:paraId="3E3BD9D9" w14:textId="252539D7" w:rsidR="00CC3FBA" w:rsidRDefault="00CC3FBA" w:rsidP="00CC3FBA">
      <w:pPr>
        <w:rPr>
          <w:rFonts w:ascii="宋体" w:eastAsia="宋体" w:hAnsi="宋体" w:cs="宋体"/>
          <w:lang w:eastAsia="zh-CN"/>
        </w:rPr>
      </w:pPr>
      <w:r w:rsidRPr="00CC3FBA">
        <w:rPr>
          <w:rFonts w:ascii="宋体" w:eastAsia="宋体" w:hAnsi="宋体" w:cs="宋体"/>
          <w:lang w:eastAsia="zh-CN"/>
        </w:rPr>
        <w:t xml:space="preserve">2) </w:t>
      </w:r>
      <w:r w:rsidRPr="00CC3FBA">
        <w:rPr>
          <w:rFonts w:ascii="宋体" w:eastAsia="宋体" w:hAnsi="宋体" w:cs="宋体" w:hint="eastAsia"/>
          <w:lang w:eastAsia="zh-CN"/>
        </w:rPr>
        <w:t>执行</w:t>
      </w:r>
      <w:r w:rsidRPr="00CC3FBA">
        <w:rPr>
          <w:rFonts w:ascii="宋体" w:eastAsia="宋体" w:hAnsi="宋体" w:cs="宋体"/>
          <w:lang w:eastAsia="zh-CN"/>
        </w:rPr>
        <w:t xml:space="preserve"> nohup ./NNDaemon.sh 2&gt;./err.out &amp;</w:t>
      </w:r>
    </w:p>
    <w:p w14:paraId="3B88CB4E" w14:textId="77777777" w:rsidR="00CC3FBA" w:rsidRDefault="00CC3FBA">
      <w:pPr>
        <w:rPr>
          <w:rFonts w:ascii="宋体" w:eastAsia="宋体" w:hAnsi="宋体" w:cs="宋体"/>
          <w:lang w:eastAsia="zh-CN"/>
        </w:rPr>
      </w:pPr>
    </w:p>
    <w:p w14:paraId="09EC4C2D" w14:textId="18657C3E" w:rsidR="00CC3FBA" w:rsidRDefault="00CC3FBA">
      <w:pPr>
        <w:rPr>
          <w:rFonts w:ascii="宋体" w:eastAsia="宋体" w:hAnsi="宋体" w:cs="宋体"/>
          <w:lang w:eastAsia="zh-CN"/>
        </w:rPr>
      </w:pPr>
      <w:r>
        <w:rPr>
          <w:rFonts w:ascii="宋体" w:eastAsia="宋体" w:hAnsi="宋体" w:cs="宋体" w:hint="eastAsia"/>
          <w:lang w:eastAsia="zh-CN"/>
        </w:rPr>
        <w:t>DN启动方法：</w:t>
      </w:r>
    </w:p>
    <w:p w14:paraId="6AD26CD0" w14:textId="77777777" w:rsidR="00CC3FBA" w:rsidRPr="00CC3FBA" w:rsidRDefault="00CC3FBA" w:rsidP="00CC3FBA">
      <w:pPr>
        <w:rPr>
          <w:rFonts w:ascii="宋体" w:eastAsia="宋体" w:hAnsi="宋体" w:cs="宋体"/>
          <w:lang w:eastAsia="zh-CN"/>
        </w:rPr>
      </w:pPr>
      <w:r w:rsidRPr="00CC3FBA">
        <w:rPr>
          <w:rFonts w:ascii="宋体" w:eastAsia="宋体" w:hAnsi="宋体" w:cs="宋体"/>
          <w:lang w:eastAsia="zh-CN"/>
        </w:rPr>
        <w:t xml:space="preserve">1) </w:t>
      </w:r>
      <w:r w:rsidRPr="00CC3FBA">
        <w:rPr>
          <w:rFonts w:ascii="宋体" w:eastAsia="宋体" w:hAnsi="宋体" w:cs="宋体" w:hint="eastAsia"/>
          <w:lang w:eastAsia="zh-CN"/>
        </w:rPr>
        <w:t>使用</w:t>
      </w:r>
      <w:r w:rsidRPr="00CC3FBA">
        <w:rPr>
          <w:rFonts w:ascii="宋体" w:eastAsia="宋体" w:hAnsi="宋体" w:cs="宋体"/>
          <w:lang w:eastAsia="zh-CN"/>
        </w:rPr>
        <w:t xml:space="preserve"> te_opr </w:t>
      </w:r>
      <w:r w:rsidRPr="00CC3FBA">
        <w:rPr>
          <w:rFonts w:ascii="宋体" w:eastAsia="宋体" w:hAnsi="宋体" w:cs="宋体" w:hint="eastAsia"/>
          <w:lang w:eastAsia="zh-CN"/>
        </w:rPr>
        <w:t>账号登录到每台</w:t>
      </w:r>
      <w:r w:rsidRPr="00CC3FBA">
        <w:rPr>
          <w:rFonts w:ascii="宋体" w:eastAsia="宋体" w:hAnsi="宋体" w:cs="宋体"/>
          <w:lang w:eastAsia="zh-CN"/>
        </w:rPr>
        <w:t>Data Node</w:t>
      </w:r>
      <w:r w:rsidRPr="00CC3FBA">
        <w:rPr>
          <w:rFonts w:ascii="宋体" w:eastAsia="宋体" w:hAnsi="宋体" w:cs="宋体" w:hint="eastAsia"/>
          <w:lang w:eastAsia="zh-CN"/>
        </w:rPr>
        <w:t>，进入</w:t>
      </w:r>
      <w:r w:rsidRPr="00CC3FBA">
        <w:rPr>
          <w:rFonts w:ascii="宋体" w:eastAsia="宋体" w:hAnsi="宋体" w:cs="宋体"/>
          <w:lang w:eastAsia="zh-CN"/>
        </w:rPr>
        <w:t xml:space="preserve">~/TextEngine </w:t>
      </w:r>
      <w:r w:rsidRPr="00CC3FBA">
        <w:rPr>
          <w:rFonts w:ascii="宋体" w:eastAsia="宋体" w:hAnsi="宋体" w:cs="宋体" w:hint="eastAsia"/>
          <w:lang w:eastAsia="zh-CN"/>
        </w:rPr>
        <w:t>目录下</w:t>
      </w:r>
    </w:p>
    <w:p w14:paraId="085C23EE" w14:textId="0CAF0730" w:rsidR="00CC3FBA" w:rsidRDefault="00CC3FBA" w:rsidP="00CC3FBA">
      <w:pPr>
        <w:rPr>
          <w:rFonts w:ascii="宋体" w:eastAsia="宋体" w:hAnsi="宋体" w:cs="宋体"/>
          <w:lang w:eastAsia="zh-CN"/>
        </w:rPr>
      </w:pPr>
      <w:r w:rsidRPr="00CC3FBA">
        <w:rPr>
          <w:rFonts w:ascii="宋体" w:eastAsia="宋体" w:hAnsi="宋体" w:cs="宋体"/>
          <w:lang w:eastAsia="zh-CN"/>
        </w:rPr>
        <w:t xml:space="preserve">2) </w:t>
      </w:r>
      <w:r w:rsidRPr="00CC3FBA">
        <w:rPr>
          <w:rFonts w:ascii="宋体" w:eastAsia="宋体" w:hAnsi="宋体" w:cs="宋体" w:hint="eastAsia"/>
          <w:lang w:eastAsia="zh-CN"/>
        </w:rPr>
        <w:t>执行</w:t>
      </w:r>
      <w:r w:rsidRPr="00CC3FBA">
        <w:rPr>
          <w:rFonts w:ascii="宋体" w:eastAsia="宋体" w:hAnsi="宋体" w:cs="宋体"/>
          <w:lang w:eastAsia="zh-CN"/>
        </w:rPr>
        <w:t xml:space="preserve"> nohup ./DNDaemon.sh &amp;</w:t>
      </w:r>
      <w:r w:rsidR="009F49ED">
        <w:rPr>
          <w:rFonts w:ascii="宋体" w:eastAsia="宋体" w:hAnsi="宋体" w:cs="宋体" w:hint="eastAsia"/>
          <w:lang w:eastAsia="zh-CN"/>
        </w:rPr>
        <w:t xml:space="preserve"> （启动前需确认TE的数据盘已经挂载到/te_data目录下</w:t>
      </w:r>
      <w:r w:rsidR="009F49ED">
        <w:rPr>
          <w:rFonts w:ascii="宋体" w:eastAsia="宋体" w:hAnsi="宋体" w:cs="宋体"/>
          <w:lang w:eastAsia="zh-CN"/>
        </w:rPr>
        <w:t>)</w:t>
      </w:r>
    </w:p>
    <w:p w14:paraId="48EECE32" w14:textId="77777777" w:rsidR="00CC3FBA" w:rsidRDefault="00CC3FBA">
      <w:pPr>
        <w:rPr>
          <w:rFonts w:ascii="宋体" w:eastAsia="宋体" w:hAnsi="宋体" w:cs="宋体"/>
          <w:lang w:eastAsia="zh-CN"/>
        </w:rPr>
      </w:pPr>
    </w:p>
    <w:p w14:paraId="0C6933ED" w14:textId="3B8BA9A4" w:rsidR="00CC3FBA" w:rsidRDefault="00CC3FBA">
      <w:pPr>
        <w:rPr>
          <w:rFonts w:ascii="宋体" w:eastAsia="宋体" w:hAnsi="宋体" w:cs="宋体"/>
          <w:lang w:eastAsia="zh-CN"/>
        </w:rPr>
      </w:pPr>
      <w:r>
        <w:rPr>
          <w:rFonts w:ascii="宋体" w:eastAsia="宋体" w:hAnsi="宋体" w:cs="宋体" w:hint="eastAsia"/>
          <w:lang w:eastAsia="zh-CN"/>
        </w:rPr>
        <w:t>ItemImproter启动方法</w:t>
      </w:r>
    </w:p>
    <w:p w14:paraId="04EFA85D" w14:textId="77777777" w:rsidR="00CC3FBA" w:rsidRPr="00CC3FBA" w:rsidRDefault="00CC3FBA" w:rsidP="00CC3FBA">
      <w:pPr>
        <w:rPr>
          <w:rFonts w:ascii="宋体" w:eastAsia="宋体" w:hAnsi="宋体" w:cs="宋体"/>
          <w:lang w:eastAsia="zh-CN"/>
        </w:rPr>
      </w:pPr>
      <w:r w:rsidRPr="00CC3FBA">
        <w:rPr>
          <w:rFonts w:ascii="宋体" w:eastAsia="宋体" w:hAnsi="宋体" w:cs="宋体"/>
          <w:lang w:eastAsia="zh-CN"/>
        </w:rPr>
        <w:t xml:space="preserve">1) </w:t>
      </w:r>
      <w:r w:rsidRPr="00CC3FBA">
        <w:rPr>
          <w:rFonts w:ascii="宋体" w:eastAsia="宋体" w:hAnsi="宋体" w:cs="宋体" w:hint="eastAsia"/>
          <w:lang w:eastAsia="zh-CN"/>
        </w:rPr>
        <w:t>使用</w:t>
      </w:r>
      <w:r w:rsidRPr="00CC3FBA">
        <w:rPr>
          <w:rFonts w:ascii="宋体" w:eastAsia="宋体" w:hAnsi="宋体" w:cs="宋体"/>
          <w:lang w:eastAsia="zh-CN"/>
        </w:rPr>
        <w:t xml:space="preserve"> te_opr </w:t>
      </w:r>
      <w:r w:rsidRPr="00CC3FBA">
        <w:rPr>
          <w:rFonts w:ascii="宋体" w:eastAsia="宋体" w:hAnsi="宋体" w:cs="宋体" w:hint="eastAsia"/>
          <w:lang w:eastAsia="zh-CN"/>
        </w:rPr>
        <w:t>账号登录到</w:t>
      </w:r>
      <w:r w:rsidRPr="00CC3FBA">
        <w:rPr>
          <w:rFonts w:ascii="宋体" w:eastAsia="宋体" w:hAnsi="宋体" w:cs="宋体"/>
          <w:lang w:eastAsia="zh-CN"/>
        </w:rPr>
        <w:t xml:space="preserve"> 192.168.2.11</w:t>
      </w:r>
    </w:p>
    <w:p w14:paraId="791A9A66" w14:textId="7DDB6ECC" w:rsidR="00CC3FBA" w:rsidRPr="00CC3FBA" w:rsidRDefault="00CC3FBA" w:rsidP="00CC3FBA">
      <w:pPr>
        <w:rPr>
          <w:rFonts w:ascii="宋体" w:eastAsia="宋体" w:hAnsi="宋体" w:cs="宋体"/>
          <w:lang w:eastAsia="zh-CN"/>
        </w:rPr>
      </w:pPr>
      <w:r w:rsidRPr="00CC3FBA">
        <w:rPr>
          <w:rFonts w:ascii="宋体" w:eastAsia="宋体" w:hAnsi="宋体" w:cs="宋体"/>
          <w:lang w:eastAsia="zh-CN"/>
        </w:rPr>
        <w:t xml:space="preserve">2) </w:t>
      </w:r>
      <w:r>
        <w:rPr>
          <w:rFonts w:ascii="宋体" w:eastAsia="宋体" w:hAnsi="宋体" w:cs="宋体" w:hint="eastAsia"/>
          <w:lang w:eastAsia="zh-CN"/>
        </w:rPr>
        <w:t>检查DC的存放XML的文件夹是否已经挂载好了；如果没有，则</w:t>
      </w:r>
      <w:r w:rsidRPr="00CC3FBA">
        <w:rPr>
          <w:rFonts w:ascii="宋体" w:eastAsia="宋体" w:hAnsi="宋体" w:cs="宋体" w:hint="eastAsia"/>
          <w:lang w:eastAsia="zh-CN"/>
        </w:rPr>
        <w:t>切换到</w:t>
      </w:r>
      <w:r w:rsidRPr="00CC3FBA">
        <w:rPr>
          <w:rFonts w:ascii="宋体" w:eastAsia="宋体" w:hAnsi="宋体" w:cs="宋体"/>
          <w:lang w:eastAsia="zh-CN"/>
        </w:rPr>
        <w:t>root</w:t>
      </w:r>
      <w:r w:rsidRPr="00CC3FBA">
        <w:rPr>
          <w:rFonts w:ascii="宋体" w:eastAsia="宋体" w:hAnsi="宋体" w:cs="宋体" w:hint="eastAsia"/>
          <w:lang w:eastAsia="zh-CN"/>
        </w:rPr>
        <w:t>账号后，进入</w:t>
      </w:r>
      <w:r w:rsidRPr="00CC3FBA">
        <w:rPr>
          <w:rFonts w:ascii="宋体" w:eastAsia="宋体" w:hAnsi="宋体" w:cs="宋体"/>
          <w:lang w:eastAsia="zh-CN"/>
        </w:rPr>
        <w:t xml:space="preserve"> /home/te_opr/TE_item_remote</w:t>
      </w:r>
      <w:r w:rsidRPr="00CC3FBA">
        <w:rPr>
          <w:rFonts w:ascii="宋体" w:eastAsia="宋体" w:hAnsi="宋体" w:cs="宋体" w:hint="eastAsia"/>
          <w:lang w:eastAsia="zh-CN"/>
        </w:rPr>
        <w:t>下，执行</w:t>
      </w:r>
      <w:r w:rsidRPr="00CC3FBA">
        <w:rPr>
          <w:rFonts w:ascii="宋体" w:eastAsia="宋体" w:hAnsi="宋体" w:cs="宋体"/>
          <w:lang w:eastAsia="zh-CN"/>
        </w:rPr>
        <w:t xml:space="preserve"> mount_remote.sh </w:t>
      </w:r>
      <w:r w:rsidRPr="00CC3FBA">
        <w:rPr>
          <w:rFonts w:ascii="宋体" w:eastAsia="宋体" w:hAnsi="宋体" w:cs="宋体" w:hint="eastAsia"/>
          <w:lang w:eastAsia="zh-CN"/>
        </w:rPr>
        <w:t>脚本</w:t>
      </w:r>
    </w:p>
    <w:p w14:paraId="0CA2381D" w14:textId="66367188" w:rsidR="00CC3FBA" w:rsidRPr="00CC3FBA" w:rsidRDefault="00CC3FBA" w:rsidP="00CC3FBA">
      <w:pPr>
        <w:rPr>
          <w:rFonts w:ascii="宋体" w:eastAsia="宋体" w:hAnsi="宋体" w:cs="宋体"/>
          <w:lang w:eastAsia="zh-CN"/>
        </w:rPr>
      </w:pPr>
      <w:r w:rsidRPr="00CC3FBA">
        <w:rPr>
          <w:rFonts w:ascii="宋体" w:eastAsia="宋体" w:hAnsi="宋体" w:cs="宋体"/>
          <w:lang w:eastAsia="zh-CN"/>
        </w:rPr>
        <w:t xml:space="preserve">3) </w:t>
      </w:r>
      <w:r w:rsidRPr="00CC3FBA">
        <w:rPr>
          <w:rFonts w:ascii="宋体" w:eastAsia="宋体" w:hAnsi="宋体" w:cs="宋体" w:hint="eastAsia"/>
          <w:lang w:eastAsia="zh-CN"/>
        </w:rPr>
        <w:t>使用</w:t>
      </w:r>
      <w:r w:rsidRPr="00CC3FBA">
        <w:rPr>
          <w:rFonts w:ascii="宋体" w:eastAsia="宋体" w:hAnsi="宋体" w:cs="宋体"/>
          <w:lang w:eastAsia="zh-CN"/>
        </w:rPr>
        <w:t xml:space="preserve">te_opr </w:t>
      </w:r>
      <w:r w:rsidRPr="00CC3FBA">
        <w:rPr>
          <w:rFonts w:ascii="宋体" w:eastAsia="宋体" w:hAnsi="宋体" w:cs="宋体" w:hint="eastAsia"/>
          <w:lang w:eastAsia="zh-CN"/>
        </w:rPr>
        <w:t>账号进入</w:t>
      </w:r>
      <w:r w:rsidRPr="00CC3FBA">
        <w:rPr>
          <w:rFonts w:ascii="宋体" w:eastAsia="宋体" w:hAnsi="宋体" w:cs="宋体"/>
          <w:lang w:eastAsia="zh-CN"/>
        </w:rPr>
        <w:t xml:space="preserve"> ~/TextEngine </w:t>
      </w:r>
      <w:r w:rsidRPr="00CC3FBA">
        <w:rPr>
          <w:rFonts w:ascii="宋体" w:eastAsia="宋体" w:hAnsi="宋体" w:cs="宋体" w:hint="eastAsia"/>
          <w:lang w:eastAsia="zh-CN"/>
        </w:rPr>
        <w:t>目录下</w:t>
      </w:r>
    </w:p>
    <w:p w14:paraId="5955CAB4" w14:textId="464F6A28" w:rsidR="00BF543F" w:rsidRDefault="00CC3FBA" w:rsidP="00CC3FBA">
      <w:pPr>
        <w:rPr>
          <w:rFonts w:ascii="宋体" w:eastAsia="宋体" w:hAnsi="宋体" w:cs="宋体"/>
          <w:lang w:eastAsia="zh-CN"/>
        </w:rPr>
      </w:pPr>
      <w:r w:rsidRPr="00CC3FBA">
        <w:rPr>
          <w:rFonts w:ascii="宋体" w:eastAsia="宋体" w:hAnsi="宋体" w:cs="宋体"/>
          <w:lang w:eastAsia="zh-CN"/>
        </w:rPr>
        <w:t xml:space="preserve">4) </w:t>
      </w:r>
      <w:r w:rsidRPr="00CC3FBA">
        <w:rPr>
          <w:rFonts w:ascii="宋体" w:eastAsia="宋体" w:hAnsi="宋体" w:cs="宋体" w:hint="eastAsia"/>
          <w:lang w:eastAsia="zh-CN"/>
        </w:rPr>
        <w:t>执行</w:t>
      </w:r>
      <w:r w:rsidRPr="00CC3FBA">
        <w:rPr>
          <w:rFonts w:ascii="宋体" w:eastAsia="宋体" w:hAnsi="宋体" w:cs="宋体"/>
          <w:lang w:eastAsia="zh-CN"/>
        </w:rPr>
        <w:t xml:space="preserve"> nohup ./ItemImporter.sh ~/TE_item_remote/ &amp;</w:t>
      </w:r>
    </w:p>
    <w:p w14:paraId="0C20A690" w14:textId="06876180" w:rsidR="00F7015A" w:rsidRDefault="00F7015A" w:rsidP="00BF543F">
      <w:pPr>
        <w:pStyle w:val="2"/>
        <w:rPr>
          <w:lang w:eastAsia="zh-CN"/>
        </w:rPr>
      </w:pPr>
      <w:r>
        <w:rPr>
          <w:rFonts w:hint="eastAsia"/>
          <w:lang w:eastAsia="zh-CN"/>
        </w:rPr>
        <w:t>数据解固化</w:t>
      </w:r>
    </w:p>
    <w:p w14:paraId="4B4E38AD" w14:textId="19478961" w:rsidR="00BF543F" w:rsidRDefault="00BF543F">
      <w:pPr>
        <w:rPr>
          <w:rFonts w:ascii="宋体" w:eastAsia="宋体" w:hAnsi="宋体" w:cs="宋体"/>
          <w:lang w:eastAsia="zh-CN"/>
        </w:rPr>
      </w:pPr>
      <w:r>
        <w:rPr>
          <w:rFonts w:ascii="宋体" w:eastAsia="宋体" w:hAnsi="宋体" w:cs="宋体" w:hint="eastAsia"/>
          <w:lang w:eastAsia="zh-CN"/>
        </w:rPr>
        <w:t xml:space="preserve">      数据解固化操作</w:t>
      </w:r>
      <w:r w:rsidR="00457A6C">
        <w:rPr>
          <w:rFonts w:ascii="宋体" w:eastAsia="宋体" w:hAnsi="宋体" w:cs="宋体" w:hint="eastAsia"/>
          <w:lang w:eastAsia="zh-CN"/>
        </w:rPr>
        <w:t>，在确认解固化对项目的影响后，如果要执行解固化操作，可以：</w:t>
      </w:r>
    </w:p>
    <w:p w14:paraId="18A1F304" w14:textId="7D8B23FC" w:rsidR="00457A6C" w:rsidRDefault="00457A6C" w:rsidP="00457A6C">
      <w:pPr>
        <w:rPr>
          <w:rFonts w:ascii="宋体" w:eastAsia="宋体" w:hAnsi="宋体" w:cs="宋体"/>
          <w:lang w:eastAsia="zh-CN"/>
        </w:rPr>
      </w:pPr>
      <w:r w:rsidRPr="00457A6C">
        <w:rPr>
          <w:rFonts w:ascii="宋体" w:eastAsia="宋体" w:hAnsi="宋体" w:cs="宋体"/>
          <w:lang w:eastAsia="zh-CN"/>
        </w:rPr>
        <w:t>1. te_opr</w:t>
      </w:r>
      <w:r w:rsidRPr="00457A6C">
        <w:rPr>
          <w:rFonts w:ascii="宋体" w:eastAsia="宋体" w:hAnsi="宋体" w:cs="宋体" w:hint="eastAsia"/>
          <w:lang w:eastAsia="zh-CN"/>
        </w:rPr>
        <w:t>账号登录到</w:t>
      </w:r>
      <w:r w:rsidRPr="00457A6C">
        <w:rPr>
          <w:rFonts w:ascii="宋体" w:eastAsia="宋体" w:hAnsi="宋体" w:cs="宋体"/>
          <w:lang w:eastAsia="zh-CN"/>
        </w:rPr>
        <w:t>192.168.2.11</w:t>
      </w:r>
      <w:r w:rsidRPr="00457A6C">
        <w:rPr>
          <w:rFonts w:ascii="宋体" w:eastAsia="宋体" w:hAnsi="宋体" w:cs="宋体" w:hint="eastAsia"/>
          <w:lang w:eastAsia="zh-CN"/>
        </w:rPr>
        <w:t>上，在</w:t>
      </w:r>
      <w:r w:rsidRPr="00457A6C">
        <w:rPr>
          <w:rFonts w:ascii="宋体" w:eastAsia="宋体" w:hAnsi="宋体" w:cs="宋体"/>
          <w:lang w:eastAsia="zh-CN"/>
        </w:rPr>
        <w:t>TextEngine</w:t>
      </w:r>
      <w:r w:rsidRPr="00457A6C">
        <w:rPr>
          <w:rFonts w:ascii="宋体" w:eastAsia="宋体" w:hAnsi="宋体" w:cs="宋体" w:hint="eastAsia"/>
          <w:lang w:eastAsia="zh-CN"/>
        </w:rPr>
        <w:t>目录下执行</w:t>
      </w:r>
      <w:r w:rsidRPr="00457A6C">
        <w:rPr>
          <w:rFonts w:ascii="宋体" w:eastAsia="宋体" w:hAnsi="宋体" w:cs="宋体"/>
          <w:lang w:eastAsia="zh-CN"/>
        </w:rPr>
        <w:t xml:space="preserve"> Unconsolidate.sh</w:t>
      </w:r>
      <w:r w:rsidRPr="00457A6C">
        <w:rPr>
          <w:rFonts w:ascii="宋体" w:eastAsia="宋体" w:hAnsi="宋体" w:cs="宋体" w:hint="eastAsia"/>
          <w:lang w:eastAsia="zh-CN"/>
        </w:rPr>
        <w:t>命令</w:t>
      </w:r>
    </w:p>
    <w:p w14:paraId="1F4CDA30" w14:textId="77777777" w:rsidR="00457A6C" w:rsidRPr="00457A6C" w:rsidRDefault="00457A6C" w:rsidP="00457A6C">
      <w:pPr>
        <w:rPr>
          <w:rFonts w:ascii="宋体" w:eastAsia="宋体" w:hAnsi="宋体" w:cs="宋体"/>
          <w:lang w:eastAsia="zh-CN"/>
        </w:rPr>
      </w:pPr>
    </w:p>
    <w:p w14:paraId="2082191B" w14:textId="38F80E64" w:rsidR="00457A6C" w:rsidRPr="00457A6C" w:rsidRDefault="00457A6C" w:rsidP="00457A6C">
      <w:pPr>
        <w:rPr>
          <w:rFonts w:ascii="宋体" w:eastAsia="宋体" w:hAnsi="宋体" w:cs="宋体"/>
          <w:lang w:eastAsia="zh-CN"/>
        </w:rPr>
      </w:pPr>
      <w:r w:rsidRPr="00457A6C">
        <w:rPr>
          <w:rFonts w:ascii="宋体" w:eastAsia="宋体" w:hAnsi="宋体" w:cs="宋体" w:hint="eastAsia"/>
          <w:lang w:eastAsia="zh-CN"/>
        </w:rPr>
        <w:t>2. Unconsolidate 命令支持的参数包括</w:t>
      </w:r>
      <w:r>
        <w:rPr>
          <w:rFonts w:ascii="宋体" w:eastAsia="宋体" w:hAnsi="宋体" w:cs="宋体" w:hint="eastAsia"/>
          <w:lang w:eastAsia="zh-CN"/>
        </w:rPr>
        <w:t>:</w:t>
      </w:r>
    </w:p>
    <w:p w14:paraId="3A09D735" w14:textId="77777777" w:rsidR="00457A6C" w:rsidRPr="00457A6C" w:rsidRDefault="00457A6C" w:rsidP="00457A6C">
      <w:pPr>
        <w:rPr>
          <w:rFonts w:ascii="宋体" w:eastAsia="宋体" w:hAnsi="宋体" w:cs="宋体"/>
          <w:lang w:eastAsia="zh-CN"/>
        </w:rPr>
      </w:pPr>
      <w:r w:rsidRPr="00457A6C">
        <w:rPr>
          <w:rFonts w:ascii="宋体" w:eastAsia="宋体" w:hAnsi="宋体" w:cs="宋体"/>
          <w:lang w:eastAsia="zh-CN"/>
        </w:rPr>
        <w:t>a) ProjectID</w:t>
      </w:r>
      <w:r w:rsidRPr="00457A6C">
        <w:rPr>
          <w:rFonts w:ascii="宋体" w:eastAsia="宋体" w:hAnsi="宋体" w:cs="宋体" w:hint="eastAsia"/>
          <w:lang w:eastAsia="zh-CN"/>
        </w:rPr>
        <w:t>，必填，解固化的项目编号，数字格式</w:t>
      </w:r>
    </w:p>
    <w:p w14:paraId="2691E126" w14:textId="77777777" w:rsidR="00457A6C" w:rsidRPr="00457A6C" w:rsidRDefault="00457A6C" w:rsidP="00457A6C">
      <w:pPr>
        <w:rPr>
          <w:rFonts w:ascii="宋体" w:eastAsia="宋体" w:hAnsi="宋体" w:cs="宋体"/>
          <w:lang w:eastAsia="zh-CN"/>
        </w:rPr>
      </w:pPr>
      <w:r w:rsidRPr="00457A6C">
        <w:rPr>
          <w:rFonts w:ascii="宋体" w:eastAsia="宋体" w:hAnsi="宋体" w:cs="宋体"/>
          <w:lang w:eastAsia="zh-CN"/>
        </w:rPr>
        <w:t>b) Month</w:t>
      </w:r>
      <w:r w:rsidRPr="00457A6C">
        <w:rPr>
          <w:rFonts w:ascii="宋体" w:eastAsia="宋体" w:hAnsi="宋体" w:cs="宋体" w:hint="eastAsia"/>
          <w:lang w:eastAsia="zh-CN"/>
        </w:rPr>
        <w:t>，必填，解固化的月份，格式为年＋月，比如“</w:t>
      </w:r>
      <w:r w:rsidRPr="00457A6C">
        <w:rPr>
          <w:rFonts w:ascii="宋体" w:eastAsia="宋体" w:hAnsi="宋体" w:cs="宋体"/>
          <w:lang w:eastAsia="zh-CN"/>
        </w:rPr>
        <w:t>201108”</w:t>
      </w:r>
      <w:r w:rsidRPr="00457A6C">
        <w:rPr>
          <w:rFonts w:ascii="宋体" w:eastAsia="宋体" w:hAnsi="宋体" w:cs="宋体" w:hint="eastAsia"/>
          <w:lang w:eastAsia="zh-CN"/>
        </w:rPr>
        <w:t>，可输入多个月份以半角逗号分隔，比如：“</w:t>
      </w:r>
      <w:r w:rsidRPr="00457A6C">
        <w:rPr>
          <w:rFonts w:ascii="宋体" w:eastAsia="宋体" w:hAnsi="宋体" w:cs="宋体"/>
          <w:lang w:eastAsia="zh-CN"/>
        </w:rPr>
        <w:t>201107,201108“</w:t>
      </w:r>
    </w:p>
    <w:p w14:paraId="457740ED" w14:textId="77777777" w:rsidR="00457A6C" w:rsidRPr="00457A6C" w:rsidRDefault="00457A6C" w:rsidP="00457A6C">
      <w:pPr>
        <w:rPr>
          <w:rFonts w:ascii="宋体" w:eastAsia="宋体" w:hAnsi="宋体" w:cs="宋体"/>
          <w:lang w:eastAsia="zh-CN"/>
        </w:rPr>
      </w:pPr>
      <w:r w:rsidRPr="00457A6C">
        <w:rPr>
          <w:rFonts w:ascii="宋体" w:eastAsia="宋体" w:hAnsi="宋体" w:cs="宋体"/>
          <w:lang w:eastAsia="zh-CN"/>
        </w:rPr>
        <w:t>c) Site ID</w:t>
      </w:r>
      <w:r w:rsidRPr="00457A6C">
        <w:rPr>
          <w:rFonts w:ascii="宋体" w:eastAsia="宋体" w:hAnsi="宋体" w:cs="宋体" w:hint="eastAsia"/>
          <w:lang w:eastAsia="zh-CN"/>
        </w:rPr>
        <w:t>，可选，解固化的网站</w:t>
      </w:r>
      <w:r w:rsidRPr="00457A6C">
        <w:rPr>
          <w:rFonts w:ascii="宋体" w:eastAsia="宋体" w:hAnsi="宋体" w:cs="宋体"/>
          <w:lang w:eastAsia="zh-CN"/>
        </w:rPr>
        <w:t>ID</w:t>
      </w:r>
      <w:r w:rsidRPr="00457A6C">
        <w:rPr>
          <w:rFonts w:ascii="宋体" w:eastAsia="宋体" w:hAnsi="宋体" w:cs="宋体" w:hint="eastAsia"/>
          <w:lang w:eastAsia="zh-CN"/>
        </w:rPr>
        <w:t>（</w:t>
      </w:r>
      <w:r w:rsidRPr="00457A6C">
        <w:rPr>
          <w:rFonts w:ascii="宋体" w:eastAsia="宋体" w:hAnsi="宋体" w:cs="宋体"/>
          <w:lang w:eastAsia="zh-CN"/>
        </w:rPr>
        <w:t>TE site ID</w:t>
      </w:r>
      <w:r w:rsidRPr="00457A6C">
        <w:rPr>
          <w:rFonts w:ascii="宋体" w:eastAsia="宋体" w:hAnsi="宋体" w:cs="宋体" w:hint="eastAsia"/>
          <w:lang w:eastAsia="zh-CN"/>
        </w:rPr>
        <w:t>），仅可输入一个网站，比如：</w:t>
      </w:r>
      <w:r w:rsidRPr="00457A6C">
        <w:rPr>
          <w:rFonts w:ascii="宋体" w:eastAsia="宋体" w:hAnsi="宋体" w:cs="宋体"/>
          <w:lang w:eastAsia="zh-CN"/>
        </w:rPr>
        <w:t>"FF1"</w:t>
      </w:r>
      <w:r w:rsidRPr="00457A6C">
        <w:rPr>
          <w:rFonts w:ascii="宋体" w:eastAsia="宋体" w:hAnsi="宋体" w:cs="宋体" w:hint="eastAsia"/>
          <w:lang w:eastAsia="zh-CN"/>
        </w:rPr>
        <w:t>，或者</w:t>
      </w:r>
      <w:r w:rsidRPr="00457A6C">
        <w:rPr>
          <w:rFonts w:ascii="宋体" w:eastAsia="宋体" w:hAnsi="宋体" w:cs="宋体"/>
          <w:lang w:eastAsia="zh-CN"/>
        </w:rPr>
        <w:t>"SERA1"</w:t>
      </w:r>
    </w:p>
    <w:p w14:paraId="0B02A0F0" w14:textId="77777777" w:rsidR="00457A6C" w:rsidRPr="00457A6C" w:rsidRDefault="00457A6C" w:rsidP="00457A6C">
      <w:pPr>
        <w:rPr>
          <w:rFonts w:ascii="宋体" w:eastAsia="宋体" w:hAnsi="宋体" w:cs="宋体"/>
          <w:lang w:eastAsia="zh-CN"/>
        </w:rPr>
      </w:pPr>
      <w:r w:rsidRPr="00457A6C">
        <w:rPr>
          <w:rFonts w:ascii="宋体" w:eastAsia="宋体" w:hAnsi="宋体" w:cs="宋体"/>
          <w:lang w:eastAsia="zh-CN"/>
        </w:rPr>
        <w:t>d) Forum ID</w:t>
      </w:r>
      <w:r w:rsidRPr="00457A6C">
        <w:rPr>
          <w:rFonts w:ascii="宋体" w:eastAsia="宋体" w:hAnsi="宋体" w:cs="宋体" w:hint="eastAsia"/>
          <w:lang w:eastAsia="zh-CN"/>
        </w:rPr>
        <w:t>，可选，解固化的论坛</w:t>
      </w:r>
      <w:r w:rsidRPr="00457A6C">
        <w:rPr>
          <w:rFonts w:ascii="宋体" w:eastAsia="宋体" w:hAnsi="宋体" w:cs="宋体"/>
          <w:lang w:eastAsia="zh-CN"/>
        </w:rPr>
        <w:t>ID</w:t>
      </w:r>
      <w:r w:rsidRPr="00457A6C">
        <w:rPr>
          <w:rFonts w:ascii="宋体" w:eastAsia="宋体" w:hAnsi="宋体" w:cs="宋体" w:hint="eastAsia"/>
          <w:lang w:eastAsia="zh-CN"/>
        </w:rPr>
        <w:t>（</w:t>
      </w:r>
      <w:r w:rsidRPr="00457A6C">
        <w:rPr>
          <w:rFonts w:ascii="宋体" w:eastAsia="宋体" w:hAnsi="宋体" w:cs="宋体"/>
          <w:lang w:eastAsia="zh-CN"/>
        </w:rPr>
        <w:t>TE forum ID</w:t>
      </w:r>
      <w:r w:rsidRPr="00457A6C">
        <w:rPr>
          <w:rFonts w:ascii="宋体" w:eastAsia="宋体" w:hAnsi="宋体" w:cs="宋体" w:hint="eastAsia"/>
          <w:lang w:eastAsia="zh-CN"/>
        </w:rPr>
        <w:t>），输入</w:t>
      </w:r>
      <w:r w:rsidRPr="00457A6C">
        <w:rPr>
          <w:rFonts w:ascii="宋体" w:eastAsia="宋体" w:hAnsi="宋体" w:cs="宋体"/>
          <w:lang w:eastAsia="zh-CN"/>
        </w:rPr>
        <w:t>Forum ID</w:t>
      </w:r>
      <w:r w:rsidRPr="00457A6C">
        <w:rPr>
          <w:rFonts w:ascii="宋体" w:eastAsia="宋体" w:hAnsi="宋体" w:cs="宋体" w:hint="eastAsia"/>
          <w:lang w:eastAsia="zh-CN"/>
        </w:rPr>
        <w:t>则必须输入</w:t>
      </w:r>
      <w:r w:rsidRPr="00457A6C">
        <w:rPr>
          <w:rFonts w:ascii="宋体" w:eastAsia="宋体" w:hAnsi="宋体" w:cs="宋体"/>
          <w:lang w:eastAsia="zh-CN"/>
        </w:rPr>
        <w:t>Site ID</w:t>
      </w:r>
      <w:r w:rsidRPr="00457A6C">
        <w:rPr>
          <w:rFonts w:ascii="宋体" w:eastAsia="宋体" w:hAnsi="宋体" w:cs="宋体" w:hint="eastAsia"/>
          <w:lang w:eastAsia="zh-CN"/>
        </w:rPr>
        <w:t>，仅可输入一个论坛，比如：</w:t>
      </w:r>
      <w:r w:rsidRPr="00457A6C">
        <w:rPr>
          <w:rFonts w:ascii="宋体" w:eastAsia="宋体" w:hAnsi="宋体" w:cs="宋体"/>
          <w:lang w:eastAsia="zh-CN"/>
        </w:rPr>
        <w:t>"FID1FID"</w:t>
      </w:r>
    </w:p>
    <w:p w14:paraId="7EE4CCAF" w14:textId="77777777" w:rsidR="00457A6C" w:rsidRPr="00457A6C" w:rsidRDefault="00457A6C" w:rsidP="00457A6C">
      <w:pPr>
        <w:rPr>
          <w:rFonts w:ascii="宋体" w:eastAsia="宋体" w:hAnsi="宋体" w:cs="宋体"/>
          <w:lang w:eastAsia="zh-CN"/>
        </w:rPr>
      </w:pPr>
    </w:p>
    <w:p w14:paraId="2A8D49F1" w14:textId="77777777" w:rsidR="00457A6C" w:rsidRPr="00457A6C" w:rsidRDefault="00457A6C" w:rsidP="00457A6C">
      <w:pPr>
        <w:rPr>
          <w:rFonts w:ascii="宋体" w:eastAsia="宋体" w:hAnsi="宋体" w:cs="宋体"/>
          <w:lang w:eastAsia="zh-CN"/>
        </w:rPr>
      </w:pPr>
      <w:r w:rsidRPr="00457A6C">
        <w:rPr>
          <w:rFonts w:ascii="宋体" w:eastAsia="宋体" w:hAnsi="宋体" w:cs="宋体" w:hint="eastAsia"/>
          <w:lang w:eastAsia="zh-CN"/>
        </w:rPr>
        <w:t>3. 示例：</w:t>
      </w:r>
    </w:p>
    <w:p w14:paraId="095A597A" w14:textId="77777777" w:rsidR="00457A6C" w:rsidRPr="00457A6C" w:rsidRDefault="00457A6C" w:rsidP="00457A6C">
      <w:pPr>
        <w:rPr>
          <w:rFonts w:ascii="宋体" w:eastAsia="宋体" w:hAnsi="宋体" w:cs="宋体"/>
          <w:lang w:eastAsia="zh-CN"/>
        </w:rPr>
      </w:pPr>
      <w:r w:rsidRPr="00457A6C">
        <w:rPr>
          <w:rFonts w:ascii="宋体" w:eastAsia="宋体" w:hAnsi="宋体" w:cs="宋体"/>
          <w:lang w:eastAsia="zh-CN"/>
        </w:rPr>
        <w:t xml:space="preserve">a) </w:t>
      </w:r>
      <w:r w:rsidRPr="00457A6C">
        <w:rPr>
          <w:rFonts w:ascii="宋体" w:eastAsia="宋体" w:hAnsi="宋体" w:cs="宋体" w:hint="eastAsia"/>
          <w:lang w:eastAsia="zh-CN"/>
        </w:rPr>
        <w:t>解固化</w:t>
      </w:r>
      <w:r w:rsidRPr="00457A6C">
        <w:rPr>
          <w:rFonts w:ascii="宋体" w:eastAsia="宋体" w:hAnsi="宋体" w:cs="宋体"/>
          <w:lang w:eastAsia="zh-CN"/>
        </w:rPr>
        <w:t>452</w:t>
      </w:r>
      <w:r w:rsidRPr="00457A6C">
        <w:rPr>
          <w:rFonts w:ascii="宋体" w:eastAsia="宋体" w:hAnsi="宋体" w:cs="宋体" w:hint="eastAsia"/>
          <w:lang w:eastAsia="zh-CN"/>
        </w:rPr>
        <w:t>项目，</w:t>
      </w:r>
      <w:r w:rsidRPr="00457A6C">
        <w:rPr>
          <w:rFonts w:ascii="宋体" w:eastAsia="宋体" w:hAnsi="宋体" w:cs="宋体"/>
          <w:lang w:eastAsia="zh-CN"/>
        </w:rPr>
        <w:t>2011</w:t>
      </w:r>
      <w:r w:rsidRPr="00457A6C">
        <w:rPr>
          <w:rFonts w:ascii="宋体" w:eastAsia="宋体" w:hAnsi="宋体" w:cs="宋体" w:hint="eastAsia"/>
          <w:lang w:eastAsia="zh-CN"/>
        </w:rPr>
        <w:t>年</w:t>
      </w:r>
      <w:r w:rsidRPr="00457A6C">
        <w:rPr>
          <w:rFonts w:ascii="宋体" w:eastAsia="宋体" w:hAnsi="宋体" w:cs="宋体"/>
          <w:lang w:eastAsia="zh-CN"/>
        </w:rPr>
        <w:t>7</w:t>
      </w:r>
      <w:r w:rsidRPr="00457A6C">
        <w:rPr>
          <w:rFonts w:ascii="宋体" w:eastAsia="宋体" w:hAnsi="宋体" w:cs="宋体" w:hint="eastAsia"/>
          <w:lang w:eastAsia="zh-CN"/>
        </w:rPr>
        <w:t>月，</w:t>
      </w:r>
      <w:r w:rsidRPr="00457A6C">
        <w:rPr>
          <w:rFonts w:ascii="宋体" w:eastAsia="宋体" w:hAnsi="宋体" w:cs="宋体"/>
          <w:lang w:eastAsia="zh-CN"/>
        </w:rPr>
        <w:t>8</w:t>
      </w:r>
      <w:r w:rsidRPr="00457A6C">
        <w:rPr>
          <w:rFonts w:ascii="宋体" w:eastAsia="宋体" w:hAnsi="宋体" w:cs="宋体" w:hint="eastAsia"/>
          <w:lang w:eastAsia="zh-CN"/>
        </w:rPr>
        <w:t>月数据：</w:t>
      </w:r>
      <w:r w:rsidRPr="00457A6C">
        <w:rPr>
          <w:rFonts w:ascii="宋体" w:eastAsia="宋体" w:hAnsi="宋体" w:cs="宋体"/>
          <w:lang w:eastAsia="zh-CN"/>
        </w:rPr>
        <w:t>./Unconsolidate.sh 452 201107,201108</w:t>
      </w:r>
    </w:p>
    <w:p w14:paraId="6A275643" w14:textId="77777777" w:rsidR="00457A6C" w:rsidRPr="00457A6C" w:rsidRDefault="00457A6C" w:rsidP="00457A6C">
      <w:pPr>
        <w:rPr>
          <w:rFonts w:ascii="宋体" w:eastAsia="宋体" w:hAnsi="宋体" w:cs="宋体"/>
          <w:lang w:eastAsia="zh-CN"/>
        </w:rPr>
      </w:pPr>
      <w:r w:rsidRPr="00457A6C">
        <w:rPr>
          <w:rFonts w:ascii="宋体" w:eastAsia="宋体" w:hAnsi="宋体" w:cs="宋体"/>
          <w:lang w:eastAsia="zh-CN"/>
        </w:rPr>
        <w:t xml:space="preserve">b) </w:t>
      </w:r>
      <w:r w:rsidRPr="00457A6C">
        <w:rPr>
          <w:rFonts w:ascii="宋体" w:eastAsia="宋体" w:hAnsi="宋体" w:cs="宋体" w:hint="eastAsia"/>
          <w:lang w:eastAsia="zh-CN"/>
        </w:rPr>
        <w:t>解固化</w:t>
      </w:r>
      <w:r w:rsidRPr="00457A6C">
        <w:rPr>
          <w:rFonts w:ascii="宋体" w:eastAsia="宋体" w:hAnsi="宋体" w:cs="宋体"/>
          <w:lang w:eastAsia="zh-CN"/>
        </w:rPr>
        <w:t>452</w:t>
      </w:r>
      <w:r w:rsidRPr="00457A6C">
        <w:rPr>
          <w:rFonts w:ascii="宋体" w:eastAsia="宋体" w:hAnsi="宋体" w:cs="宋体" w:hint="eastAsia"/>
          <w:lang w:eastAsia="zh-CN"/>
        </w:rPr>
        <w:t>项目，</w:t>
      </w:r>
      <w:r w:rsidRPr="00457A6C">
        <w:rPr>
          <w:rFonts w:ascii="宋体" w:eastAsia="宋体" w:hAnsi="宋体" w:cs="宋体"/>
          <w:lang w:eastAsia="zh-CN"/>
        </w:rPr>
        <w:t>2011</w:t>
      </w:r>
      <w:r w:rsidRPr="00457A6C">
        <w:rPr>
          <w:rFonts w:ascii="宋体" w:eastAsia="宋体" w:hAnsi="宋体" w:cs="宋体" w:hint="eastAsia"/>
          <w:lang w:eastAsia="zh-CN"/>
        </w:rPr>
        <w:t>年</w:t>
      </w:r>
      <w:r w:rsidRPr="00457A6C">
        <w:rPr>
          <w:rFonts w:ascii="宋体" w:eastAsia="宋体" w:hAnsi="宋体" w:cs="宋体"/>
          <w:lang w:eastAsia="zh-CN"/>
        </w:rPr>
        <w:t>8</w:t>
      </w:r>
      <w:r w:rsidRPr="00457A6C">
        <w:rPr>
          <w:rFonts w:ascii="宋体" w:eastAsia="宋体" w:hAnsi="宋体" w:cs="宋体" w:hint="eastAsia"/>
          <w:lang w:eastAsia="zh-CN"/>
        </w:rPr>
        <w:t>月，</w:t>
      </w:r>
      <w:r w:rsidRPr="00457A6C">
        <w:rPr>
          <w:rFonts w:ascii="宋体" w:eastAsia="宋体" w:hAnsi="宋体" w:cs="宋体"/>
          <w:lang w:eastAsia="zh-CN"/>
        </w:rPr>
        <w:t>site</w:t>
      </w:r>
      <w:r w:rsidRPr="00457A6C">
        <w:rPr>
          <w:rFonts w:ascii="宋体" w:eastAsia="宋体" w:hAnsi="宋体" w:cs="宋体" w:hint="eastAsia"/>
          <w:lang w:eastAsia="zh-CN"/>
        </w:rPr>
        <w:t>：</w:t>
      </w:r>
      <w:r w:rsidRPr="00457A6C">
        <w:rPr>
          <w:rFonts w:ascii="宋体" w:eastAsia="宋体" w:hAnsi="宋体" w:cs="宋体"/>
          <w:lang w:eastAsia="zh-CN"/>
        </w:rPr>
        <w:t>FF1094</w:t>
      </w:r>
      <w:r w:rsidRPr="00457A6C">
        <w:rPr>
          <w:rFonts w:ascii="宋体" w:eastAsia="宋体" w:hAnsi="宋体" w:cs="宋体" w:hint="eastAsia"/>
          <w:lang w:eastAsia="zh-CN"/>
        </w:rPr>
        <w:t>下的数据：</w:t>
      </w:r>
      <w:r w:rsidRPr="00457A6C">
        <w:rPr>
          <w:rFonts w:ascii="宋体" w:eastAsia="宋体" w:hAnsi="宋体" w:cs="宋体"/>
          <w:lang w:eastAsia="zh-CN"/>
        </w:rPr>
        <w:t xml:space="preserve"> ./Unconsolidate.sh 452 201108 FF1094</w:t>
      </w:r>
    </w:p>
    <w:p w14:paraId="638EA9BF" w14:textId="02254A58" w:rsidR="00457A6C" w:rsidRDefault="00457A6C" w:rsidP="00457A6C">
      <w:pPr>
        <w:rPr>
          <w:rFonts w:ascii="宋体" w:eastAsia="宋体" w:hAnsi="宋体" w:cs="宋体"/>
          <w:lang w:eastAsia="zh-CN"/>
        </w:rPr>
      </w:pPr>
      <w:r w:rsidRPr="00457A6C">
        <w:rPr>
          <w:rFonts w:ascii="宋体" w:eastAsia="宋体" w:hAnsi="宋体" w:cs="宋体"/>
          <w:lang w:eastAsia="zh-CN"/>
        </w:rPr>
        <w:t xml:space="preserve">c) </w:t>
      </w:r>
      <w:r w:rsidRPr="00457A6C">
        <w:rPr>
          <w:rFonts w:ascii="宋体" w:eastAsia="宋体" w:hAnsi="宋体" w:cs="宋体" w:hint="eastAsia"/>
          <w:lang w:eastAsia="zh-CN"/>
        </w:rPr>
        <w:t>解固化</w:t>
      </w:r>
      <w:r w:rsidRPr="00457A6C">
        <w:rPr>
          <w:rFonts w:ascii="宋体" w:eastAsia="宋体" w:hAnsi="宋体" w:cs="宋体"/>
          <w:lang w:eastAsia="zh-CN"/>
        </w:rPr>
        <w:t>452</w:t>
      </w:r>
      <w:r w:rsidRPr="00457A6C">
        <w:rPr>
          <w:rFonts w:ascii="宋体" w:eastAsia="宋体" w:hAnsi="宋体" w:cs="宋体" w:hint="eastAsia"/>
          <w:lang w:eastAsia="zh-CN"/>
        </w:rPr>
        <w:t>项目，</w:t>
      </w:r>
      <w:r w:rsidRPr="00457A6C">
        <w:rPr>
          <w:rFonts w:ascii="宋体" w:eastAsia="宋体" w:hAnsi="宋体" w:cs="宋体"/>
          <w:lang w:eastAsia="zh-CN"/>
        </w:rPr>
        <w:t>2011</w:t>
      </w:r>
      <w:r w:rsidRPr="00457A6C">
        <w:rPr>
          <w:rFonts w:ascii="宋体" w:eastAsia="宋体" w:hAnsi="宋体" w:cs="宋体" w:hint="eastAsia"/>
          <w:lang w:eastAsia="zh-CN"/>
        </w:rPr>
        <w:t>年</w:t>
      </w:r>
      <w:r w:rsidRPr="00457A6C">
        <w:rPr>
          <w:rFonts w:ascii="宋体" w:eastAsia="宋体" w:hAnsi="宋体" w:cs="宋体"/>
          <w:lang w:eastAsia="zh-CN"/>
        </w:rPr>
        <w:t>8</w:t>
      </w:r>
      <w:r w:rsidRPr="00457A6C">
        <w:rPr>
          <w:rFonts w:ascii="宋体" w:eastAsia="宋体" w:hAnsi="宋体" w:cs="宋体" w:hint="eastAsia"/>
          <w:lang w:eastAsia="zh-CN"/>
        </w:rPr>
        <w:t>月，</w:t>
      </w:r>
      <w:r w:rsidRPr="00457A6C">
        <w:rPr>
          <w:rFonts w:ascii="宋体" w:eastAsia="宋体" w:hAnsi="宋体" w:cs="宋体"/>
          <w:lang w:eastAsia="zh-CN"/>
        </w:rPr>
        <w:t>site</w:t>
      </w:r>
      <w:r w:rsidRPr="00457A6C">
        <w:rPr>
          <w:rFonts w:ascii="宋体" w:eastAsia="宋体" w:hAnsi="宋体" w:cs="宋体" w:hint="eastAsia"/>
          <w:lang w:eastAsia="zh-CN"/>
        </w:rPr>
        <w:t>：</w:t>
      </w:r>
      <w:r w:rsidRPr="00457A6C">
        <w:rPr>
          <w:rFonts w:ascii="宋体" w:eastAsia="宋体" w:hAnsi="宋体" w:cs="宋体"/>
          <w:lang w:eastAsia="zh-CN"/>
        </w:rPr>
        <w:t>FF1094</w:t>
      </w:r>
      <w:r w:rsidRPr="00457A6C">
        <w:rPr>
          <w:rFonts w:ascii="宋体" w:eastAsia="宋体" w:hAnsi="宋体" w:cs="宋体" w:hint="eastAsia"/>
          <w:lang w:eastAsia="zh-CN"/>
        </w:rPr>
        <w:t>，</w:t>
      </w:r>
      <w:r w:rsidRPr="00457A6C">
        <w:rPr>
          <w:rFonts w:ascii="宋体" w:eastAsia="宋体" w:hAnsi="宋体" w:cs="宋体"/>
          <w:lang w:eastAsia="zh-CN"/>
        </w:rPr>
        <w:t>forum</w:t>
      </w:r>
      <w:r w:rsidRPr="00457A6C">
        <w:rPr>
          <w:rFonts w:ascii="宋体" w:eastAsia="宋体" w:hAnsi="宋体" w:cs="宋体" w:hint="eastAsia"/>
          <w:lang w:eastAsia="zh-CN"/>
        </w:rPr>
        <w:t>：</w:t>
      </w:r>
      <w:r w:rsidRPr="00457A6C">
        <w:rPr>
          <w:rFonts w:ascii="宋体" w:eastAsia="宋体" w:hAnsi="宋体" w:cs="宋体"/>
          <w:lang w:eastAsia="zh-CN"/>
        </w:rPr>
        <w:t>fid1fid</w:t>
      </w:r>
      <w:r w:rsidRPr="00457A6C">
        <w:rPr>
          <w:rFonts w:ascii="宋体" w:eastAsia="宋体" w:hAnsi="宋体" w:cs="宋体" w:hint="eastAsia"/>
          <w:lang w:eastAsia="zh-CN"/>
        </w:rPr>
        <w:t>的数据：</w:t>
      </w:r>
      <w:r w:rsidRPr="00457A6C">
        <w:rPr>
          <w:rFonts w:ascii="宋体" w:eastAsia="宋体" w:hAnsi="宋体" w:cs="宋体"/>
          <w:lang w:eastAsia="zh-CN"/>
        </w:rPr>
        <w:t>./Unconsolidate.sh 452 201108 FF1094 fid1fid</w:t>
      </w:r>
    </w:p>
    <w:p w14:paraId="686E1E56" w14:textId="77777777" w:rsidR="00457A6C" w:rsidRDefault="00457A6C">
      <w:pPr>
        <w:rPr>
          <w:rFonts w:ascii="宋体" w:eastAsia="宋体" w:hAnsi="宋体" w:cs="宋体"/>
          <w:lang w:eastAsia="zh-CN"/>
        </w:rPr>
      </w:pPr>
    </w:p>
    <w:p w14:paraId="2F549653" w14:textId="77777777" w:rsidR="00BF543F" w:rsidRDefault="00BF543F">
      <w:pPr>
        <w:rPr>
          <w:rFonts w:ascii="宋体" w:eastAsia="宋体" w:hAnsi="宋体" w:cs="宋体"/>
          <w:lang w:eastAsia="zh-CN"/>
        </w:rPr>
      </w:pPr>
    </w:p>
    <w:p w14:paraId="12B41876" w14:textId="764A5F68" w:rsidR="00F7015A" w:rsidRDefault="00F7015A" w:rsidP="00BF543F">
      <w:pPr>
        <w:pStyle w:val="2"/>
        <w:rPr>
          <w:lang w:eastAsia="zh-CN"/>
        </w:rPr>
      </w:pPr>
      <w:r>
        <w:rPr>
          <w:rFonts w:hint="eastAsia"/>
          <w:lang w:eastAsia="zh-CN"/>
        </w:rPr>
        <w:t>关</w:t>
      </w:r>
      <w:r>
        <w:rPr>
          <w:rFonts w:ascii="宋体" w:eastAsia="宋体" w:hAnsi="宋体" w:cs="宋体" w:hint="eastAsia"/>
          <w:lang w:eastAsia="zh-CN"/>
        </w:rPr>
        <w:t>闭</w:t>
      </w:r>
      <w:r>
        <w:rPr>
          <w:rFonts w:hint="eastAsia"/>
          <w:lang w:eastAsia="zh-CN"/>
        </w:rPr>
        <w:t>数据去重</w:t>
      </w:r>
    </w:p>
    <w:p w14:paraId="62E5DF88" w14:textId="77777777" w:rsidR="00B34EEF" w:rsidRDefault="00BF543F">
      <w:pPr>
        <w:rPr>
          <w:rFonts w:ascii="宋体" w:eastAsia="宋体" w:hAnsi="宋体" w:cs="宋体"/>
          <w:lang w:eastAsia="zh-CN"/>
        </w:rPr>
      </w:pPr>
      <w:r>
        <w:rPr>
          <w:rFonts w:ascii="宋体" w:eastAsia="宋体" w:hAnsi="宋体" w:cs="宋体" w:hint="eastAsia"/>
          <w:lang w:eastAsia="zh-CN"/>
        </w:rPr>
        <w:t xml:space="preserve">      修改ItemImporter配置文件</w:t>
      </w:r>
      <w:r w:rsidR="00B34EEF">
        <w:rPr>
          <w:rFonts w:ascii="宋体" w:eastAsia="宋体" w:hAnsi="宋体" w:cs="宋体" w:hint="eastAsia"/>
          <w:lang w:eastAsia="zh-CN"/>
        </w:rPr>
        <w:t>中</w:t>
      </w:r>
      <w:r w:rsidR="00B34EEF">
        <w:rPr>
          <w:rFonts w:ascii="宋体" w:eastAsia="宋体" w:hAnsi="宋体" w:cs="宋体"/>
          <w:lang w:eastAsia="zh-CN"/>
        </w:rPr>
        <w:t>IsBloomOn</w:t>
      </w:r>
      <w:r w:rsidR="00B34EEF">
        <w:rPr>
          <w:rFonts w:ascii="宋体" w:eastAsia="宋体" w:hAnsi="宋体" w:cs="宋体" w:hint="eastAsia"/>
          <w:lang w:eastAsia="zh-CN"/>
        </w:rPr>
        <w:t>的值，true表示开启去重，false表示关闭去重。配置文件修改后，需要重启ItemImporter才能生效。</w:t>
      </w:r>
    </w:p>
    <w:p w14:paraId="1446BC1D" w14:textId="2620197C" w:rsidR="00B34EEF" w:rsidRDefault="00B34EEF" w:rsidP="00B34EEF">
      <w:pPr>
        <w:rPr>
          <w:rFonts w:ascii="宋体" w:eastAsia="宋体" w:hAnsi="宋体" w:cs="宋体"/>
          <w:lang w:eastAsia="zh-CN"/>
        </w:rPr>
      </w:pPr>
      <w:r>
        <w:rPr>
          <w:rFonts w:ascii="宋体" w:eastAsia="宋体" w:hAnsi="宋体" w:cs="宋体"/>
          <w:lang w:eastAsia="zh-CN"/>
        </w:rPr>
        <w:t xml:space="preserve">      </w:t>
      </w:r>
      <w:r>
        <w:rPr>
          <w:rFonts w:ascii="宋体" w:eastAsia="宋体" w:hAnsi="宋体" w:cs="宋体" w:hint="eastAsia"/>
          <w:lang w:eastAsia="zh-CN"/>
        </w:rPr>
        <w:t>关闭ItemImporter的方法 ，在192.168.2.11上，TextEngine目录下执行</w:t>
      </w:r>
    </w:p>
    <w:p w14:paraId="387E7F8A" w14:textId="10E9D119" w:rsidR="00B34EEF" w:rsidRDefault="00B34EEF">
      <w:pPr>
        <w:rPr>
          <w:rFonts w:ascii="宋体" w:eastAsia="宋体" w:hAnsi="宋体" w:cs="宋体"/>
          <w:lang w:eastAsia="zh-CN"/>
        </w:rPr>
      </w:pPr>
      <w:r w:rsidRPr="00B34EEF">
        <w:rPr>
          <w:rFonts w:ascii="宋体" w:eastAsia="宋体" w:hAnsi="宋体" w:cs="宋体"/>
          <w:lang w:eastAsia="zh-CN"/>
        </w:rPr>
        <w:t>./</w:t>
      </w:r>
      <w:r>
        <w:rPr>
          <w:rFonts w:ascii="宋体" w:eastAsia="宋体" w:hAnsi="宋体" w:cs="宋体"/>
          <w:lang w:eastAsia="zh-CN"/>
        </w:rPr>
        <w:t xml:space="preserve">StopItemImporter.sh 192.168.2.11 </w:t>
      </w:r>
      <w:r>
        <w:rPr>
          <w:rFonts w:ascii="宋体" w:eastAsia="宋体" w:hAnsi="宋体" w:cs="宋体" w:hint="eastAsia"/>
          <w:lang w:eastAsia="zh-CN"/>
        </w:rPr>
        <w:t>ItemImporter会在当前步骤执行完成后退出。在确认程序退出后，再启动ItemImporter。</w:t>
      </w:r>
    </w:p>
    <w:p w14:paraId="602BE92D" w14:textId="77777777" w:rsidR="00BF543F" w:rsidRDefault="00BF543F">
      <w:pPr>
        <w:rPr>
          <w:rFonts w:ascii="宋体" w:eastAsia="宋体" w:hAnsi="宋体" w:cs="宋体" w:hint="eastAsia"/>
          <w:lang w:eastAsia="zh-CN"/>
        </w:rPr>
      </w:pPr>
    </w:p>
    <w:p w14:paraId="14CE9211" w14:textId="2B583716" w:rsidR="00C44088" w:rsidRDefault="00C44088" w:rsidP="00C44088">
      <w:pPr>
        <w:pStyle w:val="2"/>
        <w:rPr>
          <w:lang w:eastAsia="zh-CN"/>
        </w:rPr>
      </w:pPr>
      <w:r>
        <w:rPr>
          <w:rFonts w:hint="eastAsia"/>
          <w:lang w:eastAsia="zh-CN"/>
        </w:rPr>
        <w:t>新数据写入报错</w:t>
      </w:r>
    </w:p>
    <w:p w14:paraId="70F23C2A" w14:textId="71D3355E" w:rsidR="00C44088" w:rsidRDefault="00C44088" w:rsidP="00EE7D85">
      <w:pPr>
        <w:ind w:firstLine="720"/>
        <w:rPr>
          <w:rFonts w:ascii="宋体" w:eastAsia="宋体" w:hAnsi="宋体" w:cs="宋体"/>
          <w:lang w:eastAsia="zh-CN"/>
        </w:rPr>
      </w:pPr>
      <w:r>
        <w:rPr>
          <w:rFonts w:ascii="宋体" w:eastAsia="宋体" w:hAnsi="宋体" w:cs="宋体" w:hint="eastAsia"/>
          <w:lang w:eastAsia="zh-CN"/>
        </w:rPr>
        <w:t>数据写入Dat</w:t>
      </w:r>
      <w:r>
        <w:rPr>
          <w:rFonts w:ascii="宋体" w:eastAsia="宋体" w:hAnsi="宋体" w:cs="宋体"/>
          <w:lang w:eastAsia="zh-CN"/>
        </w:rPr>
        <w:t>a Node</w:t>
      </w:r>
      <w:r>
        <w:rPr>
          <w:rFonts w:ascii="宋体" w:eastAsia="宋体" w:hAnsi="宋体" w:cs="宋体" w:hint="eastAsia"/>
          <w:lang w:eastAsia="zh-CN"/>
        </w:rPr>
        <w:t>时（新数据写入</w:t>
      </w:r>
      <w:r>
        <w:rPr>
          <w:rFonts w:ascii="宋体" w:eastAsia="宋体" w:hAnsi="宋体" w:cs="宋体"/>
          <w:lang w:eastAsia="zh-CN"/>
        </w:rPr>
        <w:t>/</w:t>
      </w:r>
      <w:r>
        <w:rPr>
          <w:rFonts w:ascii="宋体" w:eastAsia="宋体" w:hAnsi="宋体" w:cs="宋体" w:hint="eastAsia"/>
          <w:lang w:eastAsia="zh-CN"/>
        </w:rPr>
        <w:t>同步）如果由于故障重启，可能会出现本地index文件中的item count</w:t>
      </w:r>
      <w:r w:rsidR="00EE7D85">
        <w:rPr>
          <w:rFonts w:ascii="宋体" w:eastAsia="宋体" w:hAnsi="宋体" w:cs="宋体" w:hint="eastAsia"/>
          <w:lang w:eastAsia="zh-CN"/>
        </w:rPr>
        <w:t>并未写入</w:t>
      </w:r>
      <w:r>
        <w:rPr>
          <w:rFonts w:ascii="宋体" w:eastAsia="宋体" w:hAnsi="宋体" w:cs="宋体" w:hint="eastAsia"/>
          <w:lang w:eastAsia="zh-CN"/>
        </w:rPr>
        <w:t>，但是数据库里的记录数已更新的情况。</w:t>
      </w:r>
      <w:r w:rsidR="00EE7D85">
        <w:rPr>
          <w:rFonts w:ascii="宋体" w:eastAsia="宋体" w:hAnsi="宋体" w:cs="宋体" w:hint="eastAsia"/>
          <w:lang w:eastAsia="zh-CN"/>
        </w:rPr>
        <w:t>这个bug一直没找到原因。</w:t>
      </w:r>
    </w:p>
    <w:p w14:paraId="037B6A99" w14:textId="77777777" w:rsidR="00EE7D85" w:rsidRDefault="00EE7D85" w:rsidP="00EE7D85">
      <w:pPr>
        <w:ind w:firstLine="720"/>
        <w:rPr>
          <w:rFonts w:ascii="宋体" w:eastAsia="宋体" w:hAnsi="宋体" w:cs="宋体"/>
          <w:lang w:eastAsia="zh-CN"/>
        </w:rPr>
      </w:pPr>
      <w:bookmarkStart w:id="0" w:name="_GoBack"/>
      <w:bookmarkEnd w:id="0"/>
    </w:p>
    <w:p w14:paraId="28F59C30" w14:textId="251616E2" w:rsidR="00EE7D85" w:rsidRDefault="00EE7D85" w:rsidP="00EE7D85">
      <w:pPr>
        <w:ind w:firstLine="720"/>
        <w:rPr>
          <w:rFonts w:ascii="宋体" w:eastAsia="宋体" w:hAnsi="宋体" w:cs="宋体" w:hint="eastAsia"/>
          <w:lang w:eastAsia="zh-CN"/>
        </w:rPr>
      </w:pPr>
      <w:r>
        <w:rPr>
          <w:rFonts w:ascii="宋体" w:eastAsia="宋体" w:hAnsi="宋体" w:cs="宋体" w:hint="eastAsia"/>
          <w:lang w:eastAsia="zh-CN"/>
        </w:rPr>
        <w:t>错误日志示例如下：</w:t>
      </w:r>
    </w:p>
    <w:p w14:paraId="5B78A0BC" w14:textId="09F367EE" w:rsidR="00EE7D85" w:rsidRDefault="00EE7D85" w:rsidP="00EE7D85">
      <w:pPr>
        <w:ind w:firstLine="720"/>
        <w:rPr>
          <w:rFonts w:ascii="宋体" w:eastAsia="宋体" w:hAnsi="宋体" w:cs="宋体"/>
          <w:lang w:eastAsia="zh-CN"/>
        </w:rPr>
      </w:pPr>
      <w:r w:rsidRPr="00EE7D85">
        <w:rPr>
          <w:rFonts w:ascii="宋体" w:eastAsia="宋体" w:hAnsi="宋体" w:cs="宋体"/>
          <w:lang w:eastAsia="zh-CN"/>
        </w:rPr>
        <w:t>com.cic.textengine.repository.datanode.repository.exception.RepositoryEngineException: Can not add items to partition from the position which exceed the current item count in the partition.[startItemIdx:4846,IDFItemCount:4842 for PK[y:2010,m:12,s:SERA26,f:356]</w:t>
      </w:r>
    </w:p>
    <w:p w14:paraId="59E6BA06" w14:textId="77777777" w:rsidR="00EE7D85" w:rsidRDefault="00EE7D85" w:rsidP="00EE7D85">
      <w:pPr>
        <w:ind w:firstLine="720"/>
        <w:rPr>
          <w:rFonts w:ascii="宋体" w:eastAsia="宋体" w:hAnsi="宋体" w:cs="宋体"/>
          <w:lang w:eastAsia="zh-CN"/>
        </w:rPr>
      </w:pPr>
    </w:p>
    <w:p w14:paraId="4EB33BB4" w14:textId="5767B526" w:rsidR="00EE7D85" w:rsidRDefault="00EE7D85" w:rsidP="00EE7D85">
      <w:pPr>
        <w:ind w:firstLine="720"/>
        <w:rPr>
          <w:rFonts w:ascii="宋体" w:eastAsia="宋体" w:hAnsi="宋体" w:cs="宋体" w:hint="eastAsia"/>
          <w:lang w:eastAsia="zh-CN"/>
        </w:rPr>
      </w:pPr>
      <w:r>
        <w:rPr>
          <w:rFonts w:ascii="宋体" w:eastAsia="宋体" w:hAnsi="宋体" w:cs="宋体" w:hint="eastAsia"/>
          <w:lang w:eastAsia="zh-CN"/>
        </w:rPr>
        <w:t>解决方法：</w:t>
      </w:r>
    </w:p>
    <w:p w14:paraId="409D59E8" w14:textId="42E73E1B" w:rsidR="00EE7D85" w:rsidRDefault="00EE7D85" w:rsidP="00EE7D85">
      <w:pPr>
        <w:ind w:firstLine="720"/>
        <w:rPr>
          <w:rFonts w:ascii="宋体" w:eastAsia="宋体" w:hAnsi="宋体" w:cs="宋体" w:hint="eastAsia"/>
          <w:lang w:eastAsia="zh-CN"/>
        </w:rPr>
      </w:pPr>
      <w:r>
        <w:rPr>
          <w:rFonts w:ascii="宋体" w:eastAsia="宋体" w:hAnsi="宋体" w:cs="宋体" w:hint="eastAsia"/>
          <w:lang w:eastAsia="zh-CN"/>
        </w:rPr>
        <w:tab/>
        <w:t>1</w:t>
      </w:r>
      <w:r>
        <w:rPr>
          <w:rFonts w:ascii="宋体" w:eastAsia="宋体" w:hAnsi="宋体" w:cs="宋体"/>
          <w:lang w:eastAsia="zh-CN"/>
        </w:rPr>
        <w:t>)</w:t>
      </w:r>
      <w:r>
        <w:rPr>
          <w:rFonts w:ascii="宋体" w:eastAsia="宋体" w:hAnsi="宋体" w:cs="宋体" w:hint="eastAsia"/>
          <w:lang w:eastAsia="zh-CN"/>
        </w:rPr>
        <w:t>在</w:t>
      </w:r>
      <w:r>
        <w:rPr>
          <w:rFonts w:ascii="宋体" w:eastAsia="宋体" w:hAnsi="宋体" w:cs="宋体"/>
          <w:lang w:eastAsia="zh-CN"/>
        </w:rPr>
        <w:t>NameNodeRepository</w:t>
      </w:r>
      <w:r>
        <w:rPr>
          <w:rFonts w:ascii="宋体" w:eastAsia="宋体" w:hAnsi="宋体" w:cs="宋体" w:hint="eastAsia"/>
          <w:lang w:eastAsia="zh-CN"/>
        </w:rPr>
        <w:t>数据库的</w:t>
      </w:r>
      <w:r>
        <w:rPr>
          <w:rFonts w:ascii="宋体" w:eastAsia="宋体" w:hAnsi="宋体" w:cs="宋体"/>
          <w:lang w:eastAsia="zh-CN"/>
        </w:rPr>
        <w:t>T_PARTITION</w:t>
      </w:r>
      <w:r>
        <w:rPr>
          <w:rFonts w:ascii="宋体" w:eastAsia="宋体" w:hAnsi="宋体" w:cs="宋体" w:hint="eastAsia"/>
          <w:lang w:eastAsia="zh-CN"/>
        </w:rPr>
        <w:t>表里找到对应的Partition记下Partition ID；在T_DATANODE中找到对应的Data Node</w:t>
      </w:r>
    </w:p>
    <w:p w14:paraId="48EDCD98" w14:textId="760E984C" w:rsidR="00EE7D85" w:rsidRDefault="00EE7D85" w:rsidP="00EE7D85">
      <w:pPr>
        <w:ind w:firstLine="720"/>
        <w:rPr>
          <w:rFonts w:ascii="宋体" w:eastAsia="宋体" w:hAnsi="宋体" w:cs="宋体"/>
          <w:lang w:eastAsia="zh-CN"/>
        </w:rPr>
      </w:pPr>
      <w:r>
        <w:rPr>
          <w:rFonts w:ascii="宋体" w:eastAsia="宋体" w:hAnsi="宋体" w:cs="宋体" w:hint="eastAsia"/>
          <w:lang w:eastAsia="zh-CN"/>
        </w:rPr>
        <w:tab/>
        <w:t>2）</w:t>
      </w:r>
      <w:r>
        <w:rPr>
          <w:rFonts w:ascii="宋体" w:eastAsia="宋体" w:hAnsi="宋体" w:cs="宋体"/>
          <w:lang w:eastAsia="zh-CN"/>
        </w:rPr>
        <w:t>T_DN_PARTITION</w:t>
      </w:r>
      <w:r>
        <w:rPr>
          <w:rFonts w:ascii="宋体" w:eastAsia="宋体" w:hAnsi="宋体" w:cs="宋体" w:hint="eastAsia"/>
          <w:lang w:eastAsia="zh-CN"/>
        </w:rPr>
        <w:t>中找到对应的DN的Partition记录，将该记录的VERSION－1，并修改ITEM COUNT为错误日志中的本地的Item Count</w:t>
      </w:r>
    </w:p>
    <w:p w14:paraId="17FB0A80" w14:textId="77777777" w:rsidR="00C44088" w:rsidRDefault="00C44088">
      <w:pPr>
        <w:rPr>
          <w:rFonts w:ascii="宋体" w:eastAsia="宋体" w:hAnsi="宋体" w:cs="宋体" w:hint="eastAsia"/>
          <w:lang w:eastAsia="zh-CN"/>
        </w:rPr>
      </w:pPr>
    </w:p>
    <w:p w14:paraId="0F9D57A4" w14:textId="36D7851D" w:rsidR="00BF543F" w:rsidRDefault="00BF543F" w:rsidP="00BF543F">
      <w:pPr>
        <w:pStyle w:val="2"/>
        <w:rPr>
          <w:lang w:eastAsia="zh-CN"/>
        </w:rPr>
      </w:pPr>
      <w:r>
        <w:rPr>
          <w:rFonts w:hint="eastAsia"/>
          <w:lang w:eastAsia="zh-CN"/>
        </w:rPr>
        <w:t>其他</w:t>
      </w:r>
      <w:r>
        <w:rPr>
          <w:rFonts w:ascii="宋体" w:eastAsia="宋体" w:hAnsi="宋体" w:cs="宋体" w:hint="eastAsia"/>
          <w:lang w:eastAsia="zh-CN"/>
        </w:rPr>
        <w:t>错误</w:t>
      </w:r>
      <w:r>
        <w:rPr>
          <w:rFonts w:hint="eastAsia"/>
          <w:lang w:eastAsia="zh-CN"/>
        </w:rPr>
        <w:t>排</w:t>
      </w:r>
      <w:r>
        <w:rPr>
          <w:rFonts w:ascii="宋体" w:eastAsia="宋体" w:hAnsi="宋体" w:cs="宋体" w:hint="eastAsia"/>
          <w:lang w:eastAsia="zh-CN"/>
        </w:rPr>
        <w:t>查</w:t>
      </w:r>
    </w:p>
    <w:p w14:paraId="051A8C25" w14:textId="4BB2A18E" w:rsidR="00BF543F" w:rsidRPr="00E37716" w:rsidRDefault="00BF543F">
      <w:pPr>
        <w:rPr>
          <w:rFonts w:ascii="宋体" w:eastAsia="宋体" w:hAnsi="宋体" w:cs="宋体"/>
          <w:lang w:eastAsia="zh-CN"/>
        </w:rPr>
      </w:pPr>
      <w:r>
        <w:rPr>
          <w:rFonts w:ascii="宋体" w:eastAsia="宋体" w:hAnsi="宋体" w:cs="宋体" w:hint="eastAsia"/>
          <w:lang w:eastAsia="zh-CN"/>
        </w:rPr>
        <w:t xml:space="preserve">    </w:t>
      </w:r>
      <w:r w:rsidR="00B34EEF">
        <w:rPr>
          <w:rFonts w:ascii="宋体" w:eastAsia="宋体" w:hAnsi="宋体" w:cs="宋体" w:hint="eastAsia"/>
          <w:lang w:eastAsia="zh-CN"/>
        </w:rPr>
        <w:t>在数据交付计算流程中如果发现报错，可以通过</w:t>
      </w:r>
      <w:r>
        <w:rPr>
          <w:rFonts w:ascii="宋体" w:eastAsia="宋体" w:hAnsi="宋体" w:cs="宋体" w:hint="eastAsia"/>
          <w:lang w:eastAsia="zh-CN"/>
        </w:rPr>
        <w:t>TEClient</w:t>
      </w:r>
      <w:r w:rsidR="00B34EEF">
        <w:rPr>
          <w:rFonts w:ascii="宋体" w:eastAsia="宋体" w:hAnsi="宋体" w:cs="宋体" w:hint="eastAsia"/>
          <w:lang w:eastAsia="zh-CN"/>
        </w:rPr>
        <w:t>读取出错</w:t>
      </w:r>
      <w:r>
        <w:rPr>
          <w:rFonts w:ascii="宋体" w:eastAsia="宋体" w:hAnsi="宋体" w:cs="宋体" w:hint="eastAsia"/>
          <w:lang w:eastAsia="zh-CN"/>
        </w:rPr>
        <w:t>数据</w:t>
      </w:r>
      <w:r w:rsidR="00B34EEF">
        <w:rPr>
          <w:rFonts w:ascii="宋体" w:eastAsia="宋体" w:hAnsi="宋体" w:cs="宋体" w:hint="eastAsia"/>
          <w:lang w:eastAsia="zh-CN"/>
        </w:rPr>
        <w:t>的ItemKey来分析错误原因。</w:t>
      </w:r>
    </w:p>
    <w:sectPr w:rsidR="00BF543F" w:rsidRPr="00E37716" w:rsidSect="007B5D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tarSymbol">
    <w:altName w:val="Arial Unicode MS"/>
    <w:charset w:val="00"/>
    <w:family w:val="auto"/>
    <w:pitch w:val="default"/>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horndale AMT">
    <w:altName w:val="Times New Roman"/>
    <w:charset w:val="00"/>
    <w:family w:val="roman"/>
    <w:pitch w:val="variable"/>
  </w:font>
  <w:font w:name="Albany AMT">
    <w:altName w:val="Arial"/>
    <w:charset w:val="00"/>
    <w:family w:val="auto"/>
    <w:pitch w:val="variable"/>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bullet"/>
      <w:lvlText w:val=""/>
      <w:lvlJc w:val="left"/>
      <w:pPr>
        <w:tabs>
          <w:tab w:val="num" w:pos="709"/>
        </w:tabs>
        <w:ind w:left="709" w:hanging="360"/>
      </w:pPr>
      <w:rPr>
        <w:rFonts w:ascii="Wingdings" w:hAnsi="Wingdings" w:cs="StarSymbol"/>
        <w:sz w:val="18"/>
        <w:szCs w:val="18"/>
      </w:rPr>
    </w:lvl>
    <w:lvl w:ilvl="1">
      <w:start w:val="1"/>
      <w:numFmt w:val="bullet"/>
      <w:lvlText w:val=""/>
      <w:lvlJc w:val="left"/>
      <w:pPr>
        <w:tabs>
          <w:tab w:val="num" w:pos="1429"/>
        </w:tabs>
        <w:ind w:left="1429" w:hanging="360"/>
      </w:pPr>
      <w:rPr>
        <w:rFonts w:ascii="Wingdings 2" w:hAnsi="Wingdings 2" w:cs="StarSymbol"/>
        <w:sz w:val="18"/>
        <w:szCs w:val="18"/>
      </w:rPr>
    </w:lvl>
    <w:lvl w:ilvl="2">
      <w:start w:val="1"/>
      <w:numFmt w:val="bullet"/>
      <w:lvlText w:val="■"/>
      <w:lvlJc w:val="left"/>
      <w:pPr>
        <w:tabs>
          <w:tab w:val="num" w:pos="2149"/>
        </w:tabs>
        <w:ind w:left="2149" w:hanging="360"/>
      </w:pPr>
      <w:rPr>
        <w:rFonts w:ascii="StarSymbol" w:hAnsi="StarSymbol" w:cs="StarSymbol"/>
        <w:sz w:val="18"/>
        <w:szCs w:val="18"/>
      </w:rPr>
    </w:lvl>
    <w:lvl w:ilvl="3">
      <w:start w:val="1"/>
      <w:numFmt w:val="bullet"/>
      <w:lvlText w:val=""/>
      <w:lvlJc w:val="left"/>
      <w:pPr>
        <w:tabs>
          <w:tab w:val="num" w:pos="2869"/>
        </w:tabs>
        <w:ind w:left="2869" w:hanging="360"/>
      </w:pPr>
      <w:rPr>
        <w:rFonts w:ascii="Wingdings" w:hAnsi="Wingdings" w:cs="StarSymbol"/>
        <w:sz w:val="18"/>
        <w:szCs w:val="18"/>
      </w:rPr>
    </w:lvl>
    <w:lvl w:ilvl="4">
      <w:start w:val="1"/>
      <w:numFmt w:val="bullet"/>
      <w:lvlText w:val=""/>
      <w:lvlJc w:val="left"/>
      <w:pPr>
        <w:tabs>
          <w:tab w:val="num" w:pos="3589"/>
        </w:tabs>
        <w:ind w:left="3589" w:hanging="360"/>
      </w:pPr>
      <w:rPr>
        <w:rFonts w:ascii="Wingdings 2" w:hAnsi="Wingdings 2" w:cs="StarSymbol"/>
        <w:sz w:val="18"/>
        <w:szCs w:val="18"/>
      </w:rPr>
    </w:lvl>
    <w:lvl w:ilvl="5">
      <w:start w:val="1"/>
      <w:numFmt w:val="bullet"/>
      <w:lvlText w:val="■"/>
      <w:lvlJc w:val="left"/>
      <w:pPr>
        <w:tabs>
          <w:tab w:val="num" w:pos="4309"/>
        </w:tabs>
        <w:ind w:left="4309" w:hanging="360"/>
      </w:pPr>
      <w:rPr>
        <w:rFonts w:ascii="StarSymbol" w:hAnsi="StarSymbol" w:cs="StarSymbol"/>
        <w:sz w:val="18"/>
        <w:szCs w:val="18"/>
      </w:rPr>
    </w:lvl>
    <w:lvl w:ilvl="6">
      <w:start w:val="1"/>
      <w:numFmt w:val="bullet"/>
      <w:lvlText w:val=""/>
      <w:lvlJc w:val="left"/>
      <w:pPr>
        <w:tabs>
          <w:tab w:val="num" w:pos="5029"/>
        </w:tabs>
        <w:ind w:left="5029" w:hanging="360"/>
      </w:pPr>
      <w:rPr>
        <w:rFonts w:ascii="Wingdings" w:hAnsi="Wingdings" w:cs="StarSymbol"/>
        <w:sz w:val="18"/>
        <w:szCs w:val="18"/>
      </w:rPr>
    </w:lvl>
    <w:lvl w:ilvl="7">
      <w:start w:val="1"/>
      <w:numFmt w:val="bullet"/>
      <w:lvlText w:val=""/>
      <w:lvlJc w:val="left"/>
      <w:pPr>
        <w:tabs>
          <w:tab w:val="num" w:pos="5749"/>
        </w:tabs>
        <w:ind w:left="5749" w:hanging="360"/>
      </w:pPr>
      <w:rPr>
        <w:rFonts w:ascii="Wingdings 2" w:hAnsi="Wingdings 2" w:cs="StarSymbol"/>
        <w:sz w:val="18"/>
        <w:szCs w:val="18"/>
      </w:rPr>
    </w:lvl>
    <w:lvl w:ilvl="8">
      <w:start w:val="1"/>
      <w:numFmt w:val="bullet"/>
      <w:lvlText w:val="■"/>
      <w:lvlJc w:val="left"/>
      <w:pPr>
        <w:tabs>
          <w:tab w:val="num" w:pos="6469"/>
        </w:tabs>
        <w:ind w:left="6469" w:hanging="360"/>
      </w:pPr>
      <w:rPr>
        <w:rFonts w:ascii="StarSymbol" w:hAnsi="StarSymbol" w:cs="StarSymbol"/>
        <w:sz w:val="18"/>
        <w:szCs w:val="18"/>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ECF280A"/>
    <w:multiLevelType w:val="hybridMultilevel"/>
    <w:tmpl w:val="67A0C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07000"/>
    <w:multiLevelType w:val="multilevel"/>
    <w:tmpl w:val="054C8284"/>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13210D6"/>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716"/>
    <w:rsid w:val="00002A81"/>
    <w:rsid w:val="00075AA7"/>
    <w:rsid w:val="000A7F0F"/>
    <w:rsid w:val="000F0B6F"/>
    <w:rsid w:val="001D7C3F"/>
    <w:rsid w:val="001E03AD"/>
    <w:rsid w:val="002916DC"/>
    <w:rsid w:val="002A1473"/>
    <w:rsid w:val="002D54C7"/>
    <w:rsid w:val="00386B40"/>
    <w:rsid w:val="00434EFD"/>
    <w:rsid w:val="00457A6C"/>
    <w:rsid w:val="0077589F"/>
    <w:rsid w:val="007B5D68"/>
    <w:rsid w:val="0084360F"/>
    <w:rsid w:val="00874A5E"/>
    <w:rsid w:val="008B1047"/>
    <w:rsid w:val="008C379E"/>
    <w:rsid w:val="00946052"/>
    <w:rsid w:val="009F49ED"/>
    <w:rsid w:val="00A27823"/>
    <w:rsid w:val="00AD7E54"/>
    <w:rsid w:val="00B05E6C"/>
    <w:rsid w:val="00B34EEF"/>
    <w:rsid w:val="00B66BD2"/>
    <w:rsid w:val="00BF543F"/>
    <w:rsid w:val="00C01C61"/>
    <w:rsid w:val="00C043CD"/>
    <w:rsid w:val="00C44088"/>
    <w:rsid w:val="00C6024C"/>
    <w:rsid w:val="00CA0F2C"/>
    <w:rsid w:val="00CC3FBA"/>
    <w:rsid w:val="00D963A5"/>
    <w:rsid w:val="00DA35D8"/>
    <w:rsid w:val="00DD25FC"/>
    <w:rsid w:val="00E37716"/>
    <w:rsid w:val="00E46066"/>
    <w:rsid w:val="00E52D68"/>
    <w:rsid w:val="00EE5F42"/>
    <w:rsid w:val="00EE7D85"/>
    <w:rsid w:val="00F7015A"/>
    <w:rsid w:val="00F7045F"/>
    <w:rsid w:val="00F76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9136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D7E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AD7E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7E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字符"/>
    <w:basedOn w:val="a0"/>
    <w:link w:val="a3"/>
    <w:uiPriority w:val="10"/>
    <w:rsid w:val="00AD7E54"/>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字符"/>
    <w:basedOn w:val="a0"/>
    <w:link w:val="1"/>
    <w:uiPriority w:val="9"/>
    <w:rsid w:val="00AD7E54"/>
    <w:rPr>
      <w:rFonts w:asciiTheme="majorHAnsi" w:eastAsiaTheme="majorEastAsia" w:hAnsiTheme="majorHAnsi" w:cstheme="majorBidi"/>
      <w:b/>
      <w:bCs/>
      <w:color w:val="345A8A" w:themeColor="accent1" w:themeShade="B5"/>
      <w:sz w:val="32"/>
      <w:szCs w:val="32"/>
    </w:rPr>
  </w:style>
  <w:style w:type="character" w:customStyle="1" w:styleId="20">
    <w:name w:val="标题 2字符"/>
    <w:basedOn w:val="a0"/>
    <w:link w:val="2"/>
    <w:uiPriority w:val="9"/>
    <w:rsid w:val="00AD7E54"/>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B05E6C"/>
    <w:pPr>
      <w:ind w:left="720"/>
      <w:contextualSpacing/>
    </w:pPr>
  </w:style>
  <w:style w:type="table" w:styleId="a6">
    <w:name w:val="Table Grid"/>
    <w:basedOn w:val="a1"/>
    <w:uiPriority w:val="59"/>
    <w:rsid w:val="00A278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
    <w:link w:val="a8"/>
    <w:uiPriority w:val="99"/>
    <w:semiHidden/>
    <w:unhideWhenUsed/>
    <w:rsid w:val="00C44088"/>
    <w:rPr>
      <w:rFonts w:ascii="Lucida Grande" w:hAnsi="Lucida Grande" w:cs="Lucida Grande"/>
    </w:rPr>
  </w:style>
  <w:style w:type="character" w:customStyle="1" w:styleId="a8">
    <w:name w:val="文档结构图 字符"/>
    <w:basedOn w:val="a0"/>
    <w:link w:val="a7"/>
    <w:uiPriority w:val="99"/>
    <w:semiHidden/>
    <w:rsid w:val="00C44088"/>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D7E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AD7E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7E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字符"/>
    <w:basedOn w:val="a0"/>
    <w:link w:val="a3"/>
    <w:uiPriority w:val="10"/>
    <w:rsid w:val="00AD7E54"/>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字符"/>
    <w:basedOn w:val="a0"/>
    <w:link w:val="1"/>
    <w:uiPriority w:val="9"/>
    <w:rsid w:val="00AD7E54"/>
    <w:rPr>
      <w:rFonts w:asciiTheme="majorHAnsi" w:eastAsiaTheme="majorEastAsia" w:hAnsiTheme="majorHAnsi" w:cstheme="majorBidi"/>
      <w:b/>
      <w:bCs/>
      <w:color w:val="345A8A" w:themeColor="accent1" w:themeShade="B5"/>
      <w:sz w:val="32"/>
      <w:szCs w:val="32"/>
    </w:rPr>
  </w:style>
  <w:style w:type="character" w:customStyle="1" w:styleId="20">
    <w:name w:val="标题 2字符"/>
    <w:basedOn w:val="a0"/>
    <w:link w:val="2"/>
    <w:uiPriority w:val="9"/>
    <w:rsid w:val="00AD7E54"/>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B05E6C"/>
    <w:pPr>
      <w:ind w:left="720"/>
      <w:contextualSpacing/>
    </w:pPr>
  </w:style>
  <w:style w:type="table" w:styleId="a6">
    <w:name w:val="Table Grid"/>
    <w:basedOn w:val="a1"/>
    <w:uiPriority w:val="59"/>
    <w:rsid w:val="00A278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
    <w:link w:val="a8"/>
    <w:uiPriority w:val="99"/>
    <w:semiHidden/>
    <w:unhideWhenUsed/>
    <w:rsid w:val="00C44088"/>
    <w:rPr>
      <w:rFonts w:ascii="Lucida Grande" w:hAnsi="Lucida Grande" w:cs="Lucida Grande"/>
    </w:rPr>
  </w:style>
  <w:style w:type="character" w:customStyle="1" w:styleId="a8">
    <w:name w:val="文档结构图 字符"/>
    <w:basedOn w:val="a0"/>
    <w:link w:val="a7"/>
    <w:uiPriority w:val="99"/>
    <w:semiHidden/>
    <w:rsid w:val="00C44088"/>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87548">
      <w:bodyDiv w:val="1"/>
      <w:marLeft w:val="0"/>
      <w:marRight w:val="0"/>
      <w:marTop w:val="0"/>
      <w:marBottom w:val="0"/>
      <w:divBdr>
        <w:top w:val="none" w:sz="0" w:space="0" w:color="auto"/>
        <w:left w:val="none" w:sz="0" w:space="0" w:color="auto"/>
        <w:bottom w:val="none" w:sz="0" w:space="0" w:color="auto"/>
        <w:right w:val="none" w:sz="0" w:space="0" w:color="auto"/>
      </w:divBdr>
    </w:div>
    <w:div w:id="271670862">
      <w:bodyDiv w:val="1"/>
      <w:marLeft w:val="0"/>
      <w:marRight w:val="0"/>
      <w:marTop w:val="0"/>
      <w:marBottom w:val="0"/>
      <w:divBdr>
        <w:top w:val="none" w:sz="0" w:space="0" w:color="auto"/>
        <w:left w:val="none" w:sz="0" w:space="0" w:color="auto"/>
        <w:bottom w:val="none" w:sz="0" w:space="0" w:color="auto"/>
        <w:right w:val="none" w:sz="0" w:space="0" w:color="auto"/>
      </w:divBdr>
    </w:div>
    <w:div w:id="451752162">
      <w:bodyDiv w:val="1"/>
      <w:marLeft w:val="0"/>
      <w:marRight w:val="0"/>
      <w:marTop w:val="0"/>
      <w:marBottom w:val="0"/>
      <w:divBdr>
        <w:top w:val="none" w:sz="0" w:space="0" w:color="auto"/>
        <w:left w:val="none" w:sz="0" w:space="0" w:color="auto"/>
        <w:bottom w:val="none" w:sz="0" w:space="0" w:color="auto"/>
        <w:right w:val="none" w:sz="0" w:space="0" w:color="auto"/>
      </w:divBdr>
    </w:div>
    <w:div w:id="1127579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11</Pages>
  <Words>1546</Words>
  <Characters>8816</Characters>
  <Application>Microsoft Macintosh Word</Application>
  <DocSecurity>0</DocSecurity>
  <Lines>73</Lines>
  <Paragraphs>20</Paragraphs>
  <ScaleCrop>false</ScaleCrop>
  <Company/>
  <LinksUpToDate>false</LinksUpToDate>
  <CharactersWithSpaces>10342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 Sun</cp:lastModifiedBy>
  <cp:revision>32</cp:revision>
  <dcterms:created xsi:type="dcterms:W3CDTF">2011-11-18T04:07:00Z</dcterms:created>
  <dcterms:modified xsi:type="dcterms:W3CDTF">2012-04-16T07:08:00Z</dcterms:modified>
</cp:coreProperties>
</file>